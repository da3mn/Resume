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3925" w:rsidRPr="005011B4" w:rsidRDefault="00ED572B" w:rsidP="00E83857">
      <w:pPr>
        <w:pStyle w:val="NormalWeb"/>
        <w:rPr>
          <w:rFonts w:ascii="Times New Roman" w:hAnsi="Times New Roman"/>
          <w:sz w:val="28"/>
          <w:szCs w:val="28"/>
        </w:rPr>
      </w:pPr>
      <w:r w:rsidRPr="005011B4">
        <w:rPr>
          <w:rFonts w:ascii="Times New Roman" w:hAnsi="Times New Roman"/>
          <w:sz w:val="28"/>
          <w:szCs w:val="28"/>
        </w:rPr>
        <w:t xml:space="preserve"> </w:t>
      </w:r>
      <w:r w:rsidR="002539ED" w:rsidRPr="005011B4">
        <w:rPr>
          <w:rFonts w:ascii="Times New Roman" w:hAnsi="Times New Roman"/>
          <w:bCs/>
          <w:sz w:val="28"/>
          <w:szCs w:val="28"/>
        </w:rPr>
        <w:t>ATHOTA NAGA RAVI TEJA</w:t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  <w:t xml:space="preserve"> </w:t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51243A" w:rsidRPr="005011B4">
        <w:rPr>
          <w:rFonts w:ascii="Times New Roman" w:hAnsi="Times New Roman"/>
          <w:sz w:val="28"/>
          <w:szCs w:val="28"/>
        </w:rPr>
        <w:tab/>
      </w:r>
      <w:r w:rsidR="00105231" w:rsidRPr="005011B4">
        <w:rPr>
          <w:rFonts w:ascii="Times New Roman" w:hAnsi="Times New Roman"/>
          <w:noProof/>
          <w:sz w:val="28"/>
          <w:szCs w:val="28"/>
          <w:lang w:eastAsia="en-US"/>
        </w:rPr>
        <w:t xml:space="preserve">                      </w:t>
      </w:r>
    </w:p>
    <w:p w:rsidR="00213925" w:rsidRPr="00965FBB" w:rsidRDefault="003624E4" w:rsidP="0021392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19684</wp:posOffset>
                </wp:positionV>
                <wp:extent cx="61722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B786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N7GQIAADUEAAAOAAAAZHJzL2Uyb0RvYy54bWysU8GO2yAQvVfqPyDuie3EzS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685C5C" w:rsidRDefault="00BC1831" w:rsidP="003E3237">
      <w:pPr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>Address</w:t>
      </w:r>
      <w:r w:rsidRPr="002539ED">
        <w:rPr>
          <w:rFonts w:ascii="Times New Roman" w:hAnsi="Times New Roman"/>
          <w:b/>
          <w:sz w:val="24"/>
          <w:szCs w:val="24"/>
        </w:rPr>
        <w:t>: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="00D47BCF" w:rsidRPr="00D47BCF">
        <w:rPr>
          <w:rFonts w:ascii="Times New Roman" w:hAnsi="Times New Roman"/>
          <w:sz w:val="24"/>
          <w:szCs w:val="24"/>
        </w:rPr>
        <w:t xml:space="preserve"> </w:t>
      </w:r>
      <w:r w:rsidR="00573CE5">
        <w:rPr>
          <w:rFonts w:ascii="Times New Roman" w:hAnsi="Times New Roman"/>
          <w:sz w:val="24"/>
          <w:szCs w:val="24"/>
        </w:rPr>
        <w:t>7-11-119, 8</w:t>
      </w:r>
      <w:r w:rsidR="00573CE5" w:rsidRPr="00573CE5">
        <w:rPr>
          <w:rFonts w:ascii="Times New Roman" w:hAnsi="Times New Roman"/>
          <w:sz w:val="24"/>
          <w:szCs w:val="24"/>
          <w:vertAlign w:val="superscript"/>
        </w:rPr>
        <w:t>th</w:t>
      </w:r>
      <w:r w:rsidR="00573CE5">
        <w:rPr>
          <w:rFonts w:ascii="Times New Roman" w:hAnsi="Times New Roman"/>
          <w:sz w:val="24"/>
          <w:szCs w:val="24"/>
        </w:rPr>
        <w:t xml:space="preserve"> Cross Street</w:t>
      </w:r>
      <w:r w:rsidR="00685C5C">
        <w:rPr>
          <w:rFonts w:ascii="Times New Roman" w:hAnsi="Times New Roman"/>
          <w:sz w:val="24"/>
          <w:szCs w:val="24"/>
        </w:rPr>
        <w:t>,</w:t>
      </w:r>
    </w:p>
    <w:p w:rsidR="00685C5C" w:rsidRDefault="00573CE5" w:rsidP="003E32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Old Rajeev Nagar</w:t>
      </w:r>
      <w:r w:rsidR="00685C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C4FE6">
        <w:rPr>
          <w:rFonts w:ascii="Times New Roman" w:hAnsi="Times New Roman"/>
          <w:sz w:val="24"/>
          <w:szCs w:val="24"/>
        </w:rPr>
        <w:t>Yanam</w:t>
      </w:r>
      <w:r>
        <w:rPr>
          <w:rFonts w:ascii="Times New Roman" w:hAnsi="Times New Roman"/>
          <w:sz w:val="24"/>
          <w:szCs w:val="24"/>
        </w:rPr>
        <w:t xml:space="preserve">,  </w:t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</w:r>
      <w:r w:rsidRPr="00FD756E">
        <w:rPr>
          <w:rFonts w:ascii="Times New Roman" w:hAnsi="Times New Roman"/>
          <w:b/>
          <w:sz w:val="24"/>
          <w:szCs w:val="24"/>
        </w:rPr>
        <w:t>Mobile</w:t>
      </w:r>
      <w:r w:rsidRPr="002539ED">
        <w:rPr>
          <w:rFonts w:ascii="Times New Roman" w:hAnsi="Times New Roman"/>
          <w:b/>
          <w:sz w:val="24"/>
          <w:szCs w:val="24"/>
        </w:rPr>
        <w:t>:</w:t>
      </w:r>
      <w:r w:rsidR="00685C5C">
        <w:rPr>
          <w:rFonts w:ascii="Times New Roman" w:hAnsi="Times New Roman"/>
          <w:sz w:val="24"/>
          <w:szCs w:val="24"/>
        </w:rPr>
        <w:t xml:space="preserve"> </w:t>
      </w:r>
      <w:r w:rsidR="00944EA9">
        <w:rPr>
          <w:rFonts w:ascii="Times New Roman" w:hAnsi="Times New Roman"/>
          <w:sz w:val="24"/>
          <w:szCs w:val="24"/>
        </w:rPr>
        <w:t xml:space="preserve">91 - </w:t>
      </w:r>
      <w:r>
        <w:rPr>
          <w:rFonts w:ascii="Times New Roman" w:hAnsi="Times New Roman"/>
          <w:sz w:val="24"/>
          <w:szCs w:val="24"/>
        </w:rPr>
        <w:t>996</w:t>
      </w:r>
      <w:r w:rsidR="00685C5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297</w:t>
      </w:r>
      <w:r w:rsidR="00685C5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7101</w:t>
      </w:r>
    </w:p>
    <w:p w:rsidR="00BC1831" w:rsidRPr="00685C5C" w:rsidRDefault="00573CE5" w:rsidP="003E32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Pincode-</w:t>
      </w:r>
      <w:r w:rsidR="00BC4FE6">
        <w:rPr>
          <w:rFonts w:ascii="Times New Roman" w:hAnsi="Times New Roman"/>
          <w:sz w:val="24"/>
          <w:szCs w:val="24"/>
        </w:rPr>
        <w:t>533</w:t>
      </w:r>
      <w:r w:rsidR="006B7046">
        <w:rPr>
          <w:rFonts w:ascii="Times New Roman" w:hAnsi="Times New Roman"/>
          <w:sz w:val="24"/>
          <w:szCs w:val="24"/>
        </w:rPr>
        <w:t xml:space="preserve"> </w:t>
      </w:r>
      <w:r w:rsidR="00BC4FE6">
        <w:rPr>
          <w:rFonts w:ascii="Times New Roman" w:hAnsi="Times New Roman"/>
          <w:sz w:val="24"/>
          <w:szCs w:val="24"/>
        </w:rPr>
        <w:t>646</w:t>
      </w:r>
      <w:r w:rsidR="00685C5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685C5C">
        <w:rPr>
          <w:rFonts w:ascii="Times New Roman" w:hAnsi="Times New Roman"/>
          <w:sz w:val="24"/>
          <w:szCs w:val="24"/>
        </w:rPr>
        <w:tab/>
      </w:r>
      <w:r w:rsidR="00685C5C"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="00685C5C">
        <w:rPr>
          <w:rFonts w:ascii="Times New Roman" w:hAnsi="Times New Roman"/>
          <w:b/>
          <w:sz w:val="24"/>
          <w:szCs w:val="24"/>
        </w:rPr>
        <w:t>E-</w:t>
      </w:r>
      <w:r>
        <w:rPr>
          <w:rFonts w:ascii="Times New Roman" w:hAnsi="Times New Roman"/>
          <w:b/>
          <w:sz w:val="24"/>
          <w:szCs w:val="24"/>
        </w:rPr>
        <w:t>Mail:</w:t>
      </w:r>
      <w:r w:rsidR="00685C5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raviteja2792</w:t>
      </w:r>
      <w:r w:rsidR="00685C5C" w:rsidRPr="00685C5C">
        <w:rPr>
          <w:rFonts w:ascii="Times New Roman" w:hAnsi="Times New Roman"/>
          <w:sz w:val="24"/>
          <w:szCs w:val="24"/>
        </w:rPr>
        <w:t>@gmail.com</w:t>
      </w:r>
      <w:r w:rsidR="00685C5C" w:rsidRPr="00D47BCF">
        <w:rPr>
          <w:rFonts w:ascii="Times New Roman" w:eastAsia="Arial" w:hAnsi="Times New Roman"/>
          <w:sz w:val="22"/>
          <w:szCs w:val="22"/>
        </w:rPr>
        <w:t xml:space="preserve">                    </w:t>
      </w:r>
      <w:r w:rsidR="00685C5C">
        <w:rPr>
          <w:rFonts w:ascii="Times New Roman" w:eastAsia="Arial" w:hAnsi="Times New Roman"/>
          <w:sz w:val="24"/>
          <w:szCs w:val="24"/>
        </w:rPr>
        <w:t xml:space="preserve">                                     </w:t>
      </w:r>
    </w:p>
    <w:p w:rsidR="00BC1831" w:rsidRPr="00D47BCF" w:rsidRDefault="003624E4">
      <w:pPr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87629</wp:posOffset>
                </wp:positionV>
                <wp:extent cx="6172200" cy="0"/>
                <wp:effectExtent l="0" t="0" r="1905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978BD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6.9pt" to="47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K3GQIAADUEAAAOAAAAZHJzL2Uyb0RvYy54bWysU8GO2yAQvVfqPyDuie3EzS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" strokeweight=".26mm">
                <v:stroke joinstyle="miter"/>
              </v:line>
            </w:pict>
          </mc:Fallback>
        </mc:AlternateContent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  <w:r w:rsidR="00BC1831" w:rsidRPr="00D47BCF">
        <w:rPr>
          <w:rFonts w:ascii="Times New Roman" w:hAnsi="Times New Roman"/>
          <w:sz w:val="22"/>
          <w:szCs w:val="22"/>
          <w:lang w:val="fr-FR"/>
        </w:rPr>
        <w:tab/>
      </w:r>
    </w:p>
    <w:p w:rsidR="00D47BCF" w:rsidRDefault="00D47BCF">
      <w:pPr>
        <w:tabs>
          <w:tab w:val="left" w:pos="1980"/>
          <w:tab w:val="left" w:pos="2520"/>
          <w:tab w:val="left" w:pos="261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BF2E5D" w:rsidRDefault="002E21FB" w:rsidP="001470D2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SUMMARY:</w:t>
      </w:r>
    </w:p>
    <w:p w:rsidR="003756C1" w:rsidRDefault="003756C1" w:rsidP="001470D2">
      <w:pPr>
        <w:tabs>
          <w:tab w:val="left" w:pos="4380"/>
        </w:tabs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40628A" w:rsidRDefault="00735EDB" w:rsidP="00FD4DC8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2</w:t>
      </w:r>
      <w:r w:rsidR="00FD4DC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years </w:t>
      </w:r>
      <w:r w:rsidR="00142136" w:rsidRPr="00A776D0">
        <w:rPr>
          <w:rFonts w:ascii="Times New Roman" w:hAnsi="Times New Roman"/>
          <w:sz w:val="24"/>
          <w:szCs w:val="24"/>
        </w:rPr>
        <w:t xml:space="preserve">of IT Experience involved </w:t>
      </w:r>
      <w:r w:rsidR="00AE1B7A" w:rsidRPr="00A776D0">
        <w:rPr>
          <w:rFonts w:ascii="Times New Roman" w:hAnsi="Times New Roman"/>
          <w:sz w:val="24"/>
          <w:szCs w:val="24"/>
        </w:rPr>
        <w:t>in Engineering</w:t>
      </w:r>
      <w:r w:rsidR="00142136" w:rsidRPr="00A776D0">
        <w:rPr>
          <w:rFonts w:ascii="Times New Roman" w:hAnsi="Times New Roman"/>
          <w:sz w:val="24"/>
          <w:szCs w:val="24"/>
        </w:rPr>
        <w:t xml:space="preserve"> Mainframe Environment. </w:t>
      </w:r>
      <w:r w:rsidR="00142136" w:rsidRPr="00A776D0">
        <w:rPr>
          <w:rFonts w:ascii="Times New Roman" w:hAnsi="Times New Roman"/>
          <w:sz w:val="24"/>
          <w:szCs w:val="24"/>
        </w:rPr>
        <w:br/>
        <w:t xml:space="preserve">Extensively worked with Mainframe technologies </w:t>
      </w:r>
      <w:r w:rsidR="009E56DD">
        <w:rPr>
          <w:rFonts w:ascii="Times New Roman" w:hAnsi="Times New Roman"/>
          <w:sz w:val="24"/>
          <w:szCs w:val="24"/>
        </w:rPr>
        <w:t xml:space="preserve">such as </w:t>
      </w:r>
      <w:r w:rsidR="00142136" w:rsidRPr="00A776D0">
        <w:rPr>
          <w:rFonts w:ascii="Times New Roman" w:hAnsi="Times New Roman"/>
          <w:sz w:val="24"/>
          <w:szCs w:val="24"/>
        </w:rPr>
        <w:t xml:space="preserve">COBOL, JCL, VSAM, DB2, and </w:t>
      </w:r>
      <w:r>
        <w:rPr>
          <w:rFonts w:ascii="Times New Roman" w:hAnsi="Times New Roman"/>
          <w:sz w:val="24"/>
          <w:szCs w:val="24"/>
        </w:rPr>
        <w:t>CA-DATACOM</w:t>
      </w:r>
      <w:r w:rsidR="003756C1">
        <w:rPr>
          <w:rFonts w:ascii="Times New Roman" w:hAnsi="Times New Roman"/>
          <w:sz w:val="24"/>
          <w:szCs w:val="24"/>
        </w:rPr>
        <w:t>.</w:t>
      </w:r>
      <w:r w:rsidR="00FD4DC8">
        <w:rPr>
          <w:rFonts w:ascii="Times New Roman" w:hAnsi="Times New Roman"/>
          <w:sz w:val="24"/>
          <w:szCs w:val="24"/>
        </w:rPr>
        <w:t xml:space="preserve"> </w:t>
      </w:r>
      <w:r w:rsidR="009E56DD">
        <w:rPr>
          <w:rFonts w:ascii="Times New Roman" w:hAnsi="Times New Roman"/>
          <w:sz w:val="24"/>
          <w:szCs w:val="24"/>
        </w:rPr>
        <w:t>Good</w:t>
      </w:r>
      <w:r w:rsidR="00FD4DC8">
        <w:rPr>
          <w:rFonts w:ascii="Times New Roman" w:hAnsi="Times New Roman"/>
          <w:sz w:val="24"/>
          <w:szCs w:val="24"/>
        </w:rPr>
        <w:t xml:space="preserve"> </w:t>
      </w:r>
      <w:r w:rsidR="00142136" w:rsidRPr="00B01E66">
        <w:rPr>
          <w:rFonts w:ascii="Times New Roman" w:hAnsi="Times New Roman"/>
          <w:sz w:val="24"/>
          <w:szCs w:val="24"/>
        </w:rPr>
        <w:t>knowledge on Utility progr</w:t>
      </w:r>
      <w:r w:rsidR="00FD4DC8">
        <w:rPr>
          <w:rFonts w:ascii="Times New Roman" w:hAnsi="Times New Roman"/>
          <w:sz w:val="24"/>
          <w:szCs w:val="24"/>
        </w:rPr>
        <w:t>am DFSORT</w:t>
      </w:r>
      <w:r w:rsidR="00AE1B7A">
        <w:rPr>
          <w:rFonts w:ascii="Times New Roman" w:hAnsi="Times New Roman"/>
          <w:sz w:val="24"/>
          <w:szCs w:val="24"/>
        </w:rPr>
        <w:t>.</w:t>
      </w:r>
      <w:r w:rsidR="00FD4DC8">
        <w:rPr>
          <w:rFonts w:ascii="Times New Roman" w:hAnsi="Times New Roman"/>
          <w:sz w:val="24"/>
          <w:szCs w:val="24"/>
        </w:rPr>
        <w:t xml:space="preserve"> </w:t>
      </w:r>
      <w:r w:rsidR="00603CC3">
        <w:rPr>
          <w:rFonts w:ascii="Times New Roman" w:hAnsi="Times New Roman"/>
          <w:sz w:val="24"/>
          <w:szCs w:val="24"/>
        </w:rPr>
        <w:t>Working knowledge in</w:t>
      </w:r>
      <w:r w:rsidR="00E124AB">
        <w:rPr>
          <w:rFonts w:ascii="Times New Roman" w:hAnsi="Times New Roman"/>
          <w:sz w:val="24"/>
          <w:szCs w:val="24"/>
        </w:rPr>
        <w:t xml:space="preserve"> use of </w:t>
      </w:r>
      <w:r w:rsidR="00FD4DC8">
        <w:rPr>
          <w:rFonts w:ascii="Times New Roman" w:hAnsi="Times New Roman"/>
          <w:sz w:val="24"/>
          <w:szCs w:val="24"/>
        </w:rPr>
        <w:t>File Master</w:t>
      </w:r>
      <w:r w:rsidR="003756C1">
        <w:rPr>
          <w:rFonts w:ascii="Times New Roman" w:hAnsi="Times New Roman"/>
          <w:sz w:val="24"/>
          <w:szCs w:val="24"/>
        </w:rPr>
        <w:t>, TSO,</w:t>
      </w:r>
      <w:r w:rsidR="00FD4DC8">
        <w:rPr>
          <w:rFonts w:ascii="Times New Roman" w:hAnsi="Times New Roman"/>
          <w:sz w:val="24"/>
          <w:szCs w:val="24"/>
        </w:rPr>
        <w:t xml:space="preserve"> CA7, CHANGEMAN,</w:t>
      </w:r>
      <w:r w:rsidR="00FD4DC8" w:rsidRPr="00FD4DC8">
        <w:rPr>
          <w:rFonts w:ascii="Times New Roman" w:hAnsi="Times New Roman"/>
          <w:sz w:val="24"/>
          <w:szCs w:val="24"/>
        </w:rPr>
        <w:t xml:space="preserve"> </w:t>
      </w:r>
      <w:r w:rsidR="00FD4DC8">
        <w:rPr>
          <w:rFonts w:ascii="Times New Roman" w:hAnsi="Times New Roman"/>
          <w:sz w:val="24"/>
          <w:szCs w:val="24"/>
        </w:rPr>
        <w:t>INTERTEST</w:t>
      </w:r>
      <w:r w:rsidR="00FD4DC8" w:rsidRPr="00B01E66">
        <w:rPr>
          <w:rFonts w:ascii="Times New Roman" w:hAnsi="Times New Roman"/>
          <w:sz w:val="24"/>
          <w:szCs w:val="24"/>
        </w:rPr>
        <w:t>, SP</w:t>
      </w:r>
      <w:r w:rsidR="00FD4DC8">
        <w:rPr>
          <w:rFonts w:ascii="Times New Roman" w:hAnsi="Times New Roman"/>
          <w:sz w:val="24"/>
          <w:szCs w:val="24"/>
        </w:rPr>
        <w:t xml:space="preserve">UFI, </w:t>
      </w:r>
      <w:r w:rsidR="003756C1">
        <w:rPr>
          <w:rFonts w:ascii="Times New Roman" w:hAnsi="Times New Roman"/>
          <w:sz w:val="24"/>
          <w:szCs w:val="24"/>
        </w:rPr>
        <w:t xml:space="preserve"> and ISPF</w:t>
      </w:r>
      <w:r>
        <w:rPr>
          <w:rFonts w:ascii="Times New Roman" w:hAnsi="Times New Roman"/>
          <w:sz w:val="24"/>
          <w:szCs w:val="24"/>
        </w:rPr>
        <w:t xml:space="preserve"> tools and</w:t>
      </w:r>
      <w:r w:rsidR="00E124AB">
        <w:rPr>
          <w:rFonts w:ascii="Times New Roman" w:hAnsi="Times New Roman"/>
          <w:sz w:val="24"/>
          <w:szCs w:val="24"/>
        </w:rPr>
        <w:t xml:space="preserve"> good exposure to relational databases </w:t>
      </w:r>
      <w:r w:rsidR="00603CC3">
        <w:rPr>
          <w:rFonts w:ascii="Times New Roman" w:hAnsi="Times New Roman"/>
          <w:sz w:val="24"/>
          <w:szCs w:val="24"/>
        </w:rPr>
        <w:t>DB2,</w:t>
      </w:r>
      <w:r w:rsidR="003756C1">
        <w:rPr>
          <w:rFonts w:ascii="Times New Roman" w:hAnsi="Times New Roman"/>
          <w:sz w:val="24"/>
          <w:szCs w:val="24"/>
        </w:rPr>
        <w:t xml:space="preserve"> and SQL</w:t>
      </w:r>
      <w:r w:rsidR="00E124A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124AB">
        <w:rPr>
          <w:rFonts w:ascii="Times New Roman" w:hAnsi="Times New Roman"/>
          <w:sz w:val="24"/>
          <w:szCs w:val="24"/>
        </w:rPr>
        <w:t xml:space="preserve">Working as </w:t>
      </w:r>
      <w:r w:rsidR="00AE1B7A">
        <w:rPr>
          <w:rFonts w:ascii="Times New Roman" w:hAnsi="Times New Roman"/>
          <w:sz w:val="24"/>
          <w:szCs w:val="24"/>
        </w:rPr>
        <w:t>a</w:t>
      </w:r>
      <w:r w:rsidR="00E124AB">
        <w:rPr>
          <w:rFonts w:ascii="Times New Roman" w:hAnsi="Times New Roman"/>
          <w:sz w:val="24"/>
          <w:szCs w:val="24"/>
        </w:rPr>
        <w:t xml:space="preserve"> Programmer Analyst in Cognizant Technology </w:t>
      </w:r>
      <w:r w:rsidR="00AE1B7A">
        <w:rPr>
          <w:rFonts w:ascii="Times New Roman" w:hAnsi="Times New Roman"/>
          <w:sz w:val="24"/>
          <w:szCs w:val="24"/>
        </w:rPr>
        <w:t xml:space="preserve">Solutions, currently dealing with </w:t>
      </w:r>
      <w:r w:rsidR="008B1588">
        <w:rPr>
          <w:rFonts w:ascii="Times New Roman" w:hAnsi="Times New Roman"/>
          <w:sz w:val="24"/>
          <w:szCs w:val="24"/>
        </w:rPr>
        <w:t>Mainframe decommissioning project</w:t>
      </w:r>
      <w:r w:rsidR="00AE1B7A">
        <w:rPr>
          <w:rFonts w:ascii="Times New Roman" w:hAnsi="Times New Roman"/>
          <w:sz w:val="24"/>
          <w:szCs w:val="24"/>
        </w:rPr>
        <w:t xml:space="preserve">. Experienced accompanied by an Engineering graduate degree and with excellent team building and communicative skills. </w:t>
      </w:r>
    </w:p>
    <w:p w:rsidR="003E2061" w:rsidRDefault="003E2061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E1B7A" w:rsidRDefault="00AE1B7A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B5C13" w:rsidRDefault="00DB5C13" w:rsidP="00DB5C13">
      <w:p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iCs/>
          <w:sz w:val="28"/>
          <w:szCs w:val="24"/>
        </w:rPr>
      </w:pPr>
      <w:r w:rsidRPr="00BC7E30">
        <w:rPr>
          <w:rFonts w:ascii="Times New Roman" w:hAnsi="Times New Roman"/>
          <w:b/>
          <w:sz w:val="24"/>
          <w:szCs w:val="24"/>
        </w:rPr>
        <w:t xml:space="preserve">JOB </w:t>
      </w:r>
      <w:r w:rsidR="002E21FB" w:rsidRPr="00BC7E30">
        <w:rPr>
          <w:rFonts w:ascii="Times New Roman" w:hAnsi="Times New Roman"/>
          <w:b/>
          <w:sz w:val="24"/>
          <w:szCs w:val="24"/>
        </w:rPr>
        <w:t>DESCRIPTION</w:t>
      </w:r>
      <w:r w:rsidR="002E21FB">
        <w:rPr>
          <w:rFonts w:ascii="Times New Roman" w:hAnsi="Times New Roman"/>
          <w:b/>
          <w:iCs/>
          <w:sz w:val="28"/>
          <w:szCs w:val="24"/>
        </w:rPr>
        <w:t>:</w:t>
      </w:r>
      <w:r>
        <w:rPr>
          <w:rFonts w:ascii="Times New Roman" w:hAnsi="Times New Roman"/>
          <w:b/>
          <w:iCs/>
          <w:sz w:val="28"/>
          <w:szCs w:val="24"/>
        </w:rPr>
        <w:t xml:space="preserve"> </w:t>
      </w:r>
    </w:p>
    <w:p w:rsidR="00DB5C13" w:rsidRDefault="00DB5C13" w:rsidP="00DB5C13">
      <w:p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iCs/>
          <w:sz w:val="28"/>
          <w:szCs w:val="24"/>
        </w:rPr>
      </w:pPr>
    </w:p>
    <w:p w:rsidR="00FD4DC8" w:rsidRDefault="001627D4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>
        <w:t xml:space="preserve">Actively involved in </w:t>
      </w:r>
      <w:r w:rsidR="00A86579">
        <w:t xml:space="preserve"> </w:t>
      </w:r>
      <w:r w:rsidR="00DF598E">
        <w:t xml:space="preserve">Technical Design, implementation of </w:t>
      </w:r>
      <w:r w:rsidR="00603CC3">
        <w:t>client requirements and have delivered on a timely manner</w:t>
      </w:r>
    </w:p>
    <w:p w:rsidR="00603CC3" w:rsidRDefault="00603CC3" w:rsidP="00603CC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Identified manual processing deficiencies, and instituted automation techniques which reduced manual labor and </w:t>
      </w:r>
      <w:r>
        <w:t>increased work flow efficiency</w:t>
      </w:r>
    </w:p>
    <w:p w:rsidR="00603CC3" w:rsidRDefault="00603CC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>
        <w:t>Mentored 5 Entry level trainees and have undertook multiple KT sessions for the new hires</w:t>
      </w: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>Provided assistance to end users while also identi</w:t>
      </w:r>
      <w:r w:rsidR="00463C01">
        <w:t>fying any issues in production</w:t>
      </w: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 xml:space="preserve">Ensured stability of business-critical application processes and associated application infrastructure, and acting as the first line of support for production and business </w:t>
      </w:r>
      <w:r w:rsidR="00463C01">
        <w:t>applications</w:t>
      </w:r>
    </w:p>
    <w:p w:rsidR="00DB5C13" w:rsidRPr="00EA158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EA1587">
        <w:t>Created process related and technical supportive document to ensure error free delivery to the client, which directly lead to the increase in effectiveness</w:t>
      </w:r>
      <w:r w:rsidR="00463C01">
        <w:t xml:space="preserve"> and efficiency of our delivery</w:t>
      </w:r>
    </w:p>
    <w:p w:rsidR="00DB5C13" w:rsidRPr="008B18E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8B18E7">
        <w:t>Assisted in streamlining processes to reduce and make daily workload</w:t>
      </w:r>
      <w:r w:rsidR="00603CC3">
        <w:t xml:space="preserve"> flow</w:t>
      </w:r>
      <w:r w:rsidRPr="008B18E7">
        <w:t xml:space="preserve"> more efficient</w:t>
      </w:r>
    </w:p>
    <w:p w:rsidR="00DB5C13" w:rsidRPr="008B18E7" w:rsidRDefault="00DB5C13" w:rsidP="00DB5C13">
      <w:pPr>
        <w:pStyle w:val="ListParagraph"/>
        <w:numPr>
          <w:ilvl w:val="0"/>
          <w:numId w:val="30"/>
        </w:numPr>
        <w:tabs>
          <w:tab w:val="left" w:pos="4380"/>
        </w:tabs>
        <w:spacing w:line="276" w:lineRule="auto"/>
        <w:jc w:val="both"/>
      </w:pPr>
      <w:r w:rsidRPr="008B18E7">
        <w:t xml:space="preserve">Attended daily status meeting to follow-up and resolve outstanding </w:t>
      </w:r>
      <w:r w:rsidR="00603CC3">
        <w:t>challenges and the technical analysis</w:t>
      </w:r>
    </w:p>
    <w:p w:rsidR="00BA61E2" w:rsidRDefault="00BA61E2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A61E2" w:rsidRDefault="00BA61E2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03CC3" w:rsidRDefault="00603CC3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03CC3" w:rsidRDefault="00603CC3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03CC3" w:rsidRDefault="00603CC3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03CC3" w:rsidRDefault="00603CC3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03CC3" w:rsidRDefault="00603CC3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03CC3" w:rsidRDefault="00603CC3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624E4" w:rsidRDefault="00DA3F6B" w:rsidP="00534759">
      <w:p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PROFESSIONAL </w:t>
      </w:r>
      <w:r w:rsidR="002E21FB">
        <w:rPr>
          <w:rFonts w:ascii="Times New Roman" w:hAnsi="Times New Roman"/>
          <w:b/>
          <w:sz w:val="24"/>
          <w:szCs w:val="24"/>
        </w:rPr>
        <w:t>SKILLS:</w:t>
      </w:r>
    </w:p>
    <w:p w:rsidR="003624E4" w:rsidRDefault="003624E4" w:rsidP="003756C1">
      <w:pPr>
        <w:tabs>
          <w:tab w:val="left" w:pos="4380"/>
        </w:tabs>
        <w:spacing w:line="276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Acqui</w:t>
      </w:r>
      <w:r w:rsidR="00463C01">
        <w:t>red experience in Retail domain</w:t>
      </w:r>
    </w:p>
    <w:p w:rsidR="002A259D" w:rsidRPr="0018582C" w:rsidRDefault="002A259D" w:rsidP="0018582C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18582C">
        <w:t>Coded, tested, debugged, implemented, and</w:t>
      </w:r>
      <w:r w:rsidR="00463C01">
        <w:t xml:space="preserve"> managed mainframe applications</w:t>
      </w: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>Established ability to prioritize and multi-task, han</w:t>
      </w:r>
      <w:r w:rsidR="00463C01">
        <w:t>dling multiple efforts at once</w:t>
      </w:r>
    </w:p>
    <w:p w:rsidR="009451DA" w:rsidRDefault="009451DA" w:rsidP="009451DA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 xml:space="preserve">Capable of effectively meeting time-sensitive deliverable with accuracy and a high </w:t>
      </w:r>
      <w:r w:rsidR="002E21FB" w:rsidRPr="009451DA">
        <w:t xml:space="preserve">level </w:t>
      </w:r>
      <w:r w:rsidR="002E21FB">
        <w:t>of</w:t>
      </w:r>
      <w:r w:rsidR="00463C01">
        <w:t xml:space="preserve"> attention to detail</w:t>
      </w:r>
    </w:p>
    <w:p w:rsidR="00EE1156" w:rsidRPr="00603CC3" w:rsidRDefault="009451DA" w:rsidP="00252247">
      <w:pPr>
        <w:pStyle w:val="ListParagraph"/>
        <w:numPr>
          <w:ilvl w:val="0"/>
          <w:numId w:val="26"/>
        </w:numPr>
        <w:tabs>
          <w:tab w:val="left" w:pos="4380"/>
        </w:tabs>
        <w:spacing w:line="276" w:lineRule="auto"/>
        <w:jc w:val="both"/>
      </w:pPr>
      <w:r w:rsidRPr="009451DA">
        <w:t xml:space="preserve">Balanced to work as part of </w:t>
      </w:r>
      <w:r w:rsidR="00463C01">
        <w:t>a geographically dispersed team</w:t>
      </w:r>
    </w:p>
    <w:p w:rsidR="00EE1156" w:rsidRDefault="00EE1156" w:rsidP="00252247">
      <w:pPr>
        <w:jc w:val="both"/>
        <w:rPr>
          <w:rFonts w:ascii="Times New Roman" w:hAnsi="Times New Roman"/>
          <w:b/>
          <w:sz w:val="24"/>
          <w:szCs w:val="24"/>
        </w:rPr>
      </w:pPr>
    </w:p>
    <w:p w:rsidR="00252247" w:rsidRDefault="00252247" w:rsidP="0025224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</w:t>
      </w:r>
      <w:r w:rsidRPr="00D47BCF">
        <w:rPr>
          <w:rFonts w:ascii="Times New Roman" w:hAnsi="Times New Roman"/>
          <w:b/>
          <w:sz w:val="24"/>
          <w:szCs w:val="24"/>
        </w:rPr>
        <w:t xml:space="preserve"> </w:t>
      </w:r>
      <w:r w:rsidR="002E21FB" w:rsidRPr="00D47BCF">
        <w:rPr>
          <w:rFonts w:ascii="Times New Roman" w:hAnsi="Times New Roman"/>
          <w:b/>
          <w:sz w:val="24"/>
          <w:szCs w:val="24"/>
        </w:rPr>
        <w:t>SKILLS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252247" w:rsidRDefault="00252247" w:rsidP="00252247">
      <w:pPr>
        <w:tabs>
          <w:tab w:val="left" w:pos="4380"/>
        </w:tabs>
        <w:spacing w:line="276" w:lineRule="auto"/>
        <w:jc w:val="both"/>
      </w:pPr>
    </w:p>
    <w:p w:rsidR="00252247" w:rsidRDefault="00252247" w:rsidP="00252247">
      <w:pPr>
        <w:tabs>
          <w:tab w:val="left" w:pos="4380"/>
        </w:tabs>
        <w:spacing w:line="276" w:lineRule="auto"/>
        <w:jc w:val="both"/>
      </w:pPr>
    </w:p>
    <w:p w:rsidR="005A04A7" w:rsidRDefault="005A04A7" w:rsidP="00E60507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A04A7">
        <w:rPr>
          <w:rFonts w:ascii="Times New Roman" w:hAnsi="Times New Roman"/>
          <w:sz w:val="24"/>
          <w:szCs w:val="24"/>
        </w:rPr>
        <w:t xml:space="preserve">Ambitious,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ssertive and </w:t>
      </w:r>
      <w:r>
        <w:rPr>
          <w:rFonts w:ascii="Times New Roman" w:hAnsi="Times New Roman"/>
          <w:sz w:val="24"/>
          <w:szCs w:val="24"/>
        </w:rPr>
        <w:t>a</w:t>
      </w:r>
      <w:r w:rsidRPr="005A04A7">
        <w:rPr>
          <w:rFonts w:ascii="Times New Roman" w:hAnsi="Times New Roman"/>
          <w:sz w:val="24"/>
          <w:szCs w:val="24"/>
        </w:rPr>
        <w:t xml:space="preserve">daptable mind, capable of handling stiff situations with calm and </w:t>
      </w:r>
      <w:r>
        <w:rPr>
          <w:rFonts w:ascii="Times New Roman" w:hAnsi="Times New Roman"/>
          <w:sz w:val="24"/>
          <w:szCs w:val="24"/>
        </w:rPr>
        <w:t>a</w:t>
      </w:r>
      <w:r w:rsidR="00463C01">
        <w:rPr>
          <w:rFonts w:ascii="Times New Roman" w:hAnsi="Times New Roman"/>
          <w:sz w:val="24"/>
          <w:szCs w:val="24"/>
        </w:rPr>
        <w:t>rticulate behavior</w:t>
      </w:r>
    </w:p>
    <w:p w:rsidR="00E60507" w:rsidRPr="00D47BCF" w:rsidRDefault="00E60507" w:rsidP="00E60507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Analytical, good at problem solving and excellent in maintai</w:t>
      </w:r>
      <w:r w:rsidR="00463C01">
        <w:rPr>
          <w:rFonts w:ascii="Times New Roman" w:hAnsi="Times New Roman"/>
          <w:sz w:val="24"/>
          <w:szCs w:val="24"/>
        </w:rPr>
        <w:t>ning interpersonal relationship</w:t>
      </w:r>
    </w:p>
    <w:p w:rsidR="00E60507" w:rsidRPr="00134FFE" w:rsidRDefault="00134FFE" w:rsidP="00E60507">
      <w:pPr>
        <w:numPr>
          <w:ilvl w:val="0"/>
          <w:numId w:val="26"/>
        </w:numPr>
        <w:tabs>
          <w:tab w:val="left" w:pos="4380"/>
        </w:tabs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Optimistic and broad minded person with excellent </w:t>
      </w:r>
      <w:r w:rsidR="00463C01">
        <w:rPr>
          <w:rFonts w:ascii="Times New Roman" w:hAnsi="Times New Roman"/>
          <w:sz w:val="24"/>
          <w:szCs w:val="24"/>
        </w:rPr>
        <w:t>verbal,</w:t>
      </w:r>
      <w:r w:rsidR="00E60507" w:rsidRPr="00D47BCF">
        <w:rPr>
          <w:rFonts w:ascii="Times New Roman" w:hAnsi="Times New Roman"/>
          <w:sz w:val="24"/>
          <w:szCs w:val="24"/>
        </w:rPr>
        <w:t xml:space="preserve"> written </w:t>
      </w:r>
      <w:r>
        <w:rPr>
          <w:rFonts w:ascii="Times New Roman" w:hAnsi="Times New Roman"/>
          <w:sz w:val="24"/>
          <w:szCs w:val="24"/>
        </w:rPr>
        <w:t xml:space="preserve">and communicative </w:t>
      </w:r>
      <w:r w:rsidR="00463C01">
        <w:rPr>
          <w:rFonts w:ascii="Times New Roman" w:hAnsi="Times New Roman"/>
          <w:sz w:val="24"/>
          <w:szCs w:val="24"/>
        </w:rPr>
        <w:t>skills</w:t>
      </w:r>
    </w:p>
    <w:p w:rsidR="00134FFE" w:rsidRDefault="00134FFE" w:rsidP="00134FFE">
      <w:pPr>
        <w:tabs>
          <w:tab w:val="left" w:pos="4380"/>
        </w:tabs>
        <w:spacing w:line="276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8A1A2D" w:rsidRDefault="008A1A2D" w:rsidP="008A1A2D">
      <w:pPr>
        <w:jc w:val="both"/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SOFTWARE </w:t>
      </w:r>
      <w:r w:rsidR="002E21FB" w:rsidRPr="00D47BCF">
        <w:rPr>
          <w:rFonts w:ascii="Times New Roman" w:hAnsi="Times New Roman"/>
          <w:b/>
          <w:sz w:val="24"/>
          <w:szCs w:val="24"/>
        </w:rPr>
        <w:t>SKILLS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8A1A2D" w:rsidRPr="00D47BCF" w:rsidRDefault="008A1A2D" w:rsidP="008A1A2D">
      <w:pPr>
        <w:jc w:val="both"/>
        <w:rPr>
          <w:rFonts w:ascii="Times New Roman" w:hAnsi="Times New Roman"/>
          <w:sz w:val="24"/>
          <w:szCs w:val="24"/>
        </w:rPr>
      </w:pPr>
    </w:p>
    <w:p w:rsidR="008A1A2D" w:rsidRDefault="008A1A2D" w:rsidP="008A1A2D">
      <w:pPr>
        <w:spacing w:line="276" w:lineRule="auto"/>
        <w:ind w:left="720" w:hanging="12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 w:rsidRPr="00D47BCF">
        <w:rPr>
          <w:rStyle w:val="Emphasis"/>
          <w:rFonts w:ascii="Times New Roman" w:hAnsi="Times New Roman"/>
          <w:b/>
          <w:i w:val="0"/>
          <w:sz w:val="24"/>
          <w:szCs w:val="24"/>
        </w:rPr>
        <w:t>Languages &amp; Skills</w:t>
      </w:r>
      <w:r w:rsidRPr="00D47BCF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  <w:r w:rsidRPr="00D47BCF">
        <w:rPr>
          <w:rStyle w:val="Emphasis"/>
          <w:rFonts w:ascii="Times New Roman" w:hAnsi="Times New Roman"/>
          <w:b/>
          <w:i w:val="0"/>
          <w:sz w:val="24"/>
          <w:szCs w:val="24"/>
        </w:rPr>
        <w:tab/>
      </w:r>
    </w:p>
    <w:p w:rsidR="008A1A2D" w:rsidRDefault="008A1A2D" w:rsidP="008A1A2D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COBOL</w:t>
      </w:r>
    </w:p>
    <w:p w:rsidR="003346B7" w:rsidRDefault="0067206D" w:rsidP="003346B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DB2,</w:t>
      </w:r>
      <w:r w:rsidR="00826F47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="008F1397">
        <w:rPr>
          <w:rStyle w:val="Emphasis"/>
          <w:rFonts w:ascii="Times New Roman" w:hAnsi="Times New Roman"/>
          <w:i w:val="0"/>
          <w:sz w:val="24"/>
          <w:szCs w:val="24"/>
        </w:rPr>
        <w:t>CA-DATACOM</w:t>
      </w:r>
    </w:p>
    <w:p w:rsidR="00475089" w:rsidRDefault="00475089" w:rsidP="003346B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VSAM</w:t>
      </w:r>
    </w:p>
    <w:p w:rsidR="00463C01" w:rsidRDefault="00475089" w:rsidP="00FF7277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JCL</w:t>
      </w:r>
    </w:p>
    <w:p w:rsidR="00463C01" w:rsidRDefault="00463C01" w:rsidP="00463C01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>SQL</w:t>
      </w: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  <w:szCs w:val="24"/>
        </w:rPr>
        <w:t>C</w:t>
      </w:r>
      <w:r>
        <w:rPr>
          <w:rStyle w:val="Emphasis"/>
          <w:rFonts w:ascii="Times New Roman" w:hAnsi="Times New Roman"/>
          <w:i w:val="0"/>
          <w:sz w:val="24"/>
          <w:szCs w:val="24"/>
        </w:rPr>
        <w:t>,</w:t>
      </w:r>
      <w:r w:rsidRPr="00463C01">
        <w:rPr>
          <w:rStyle w:val="Emphasis"/>
          <w:rFonts w:ascii="Times New Roman" w:hAnsi="Times New Roman"/>
          <w:i w:val="0"/>
          <w:sz w:val="24"/>
          <w:szCs w:val="24"/>
        </w:rPr>
        <w:t xml:space="preserve"> </w:t>
      </w:r>
      <w:r w:rsidRPr="00D47BCF">
        <w:rPr>
          <w:rStyle w:val="Emphasis"/>
          <w:rFonts w:ascii="Times New Roman" w:hAnsi="Times New Roman"/>
          <w:i w:val="0"/>
          <w:sz w:val="24"/>
          <w:szCs w:val="24"/>
        </w:rPr>
        <w:t>C++</w:t>
      </w:r>
    </w:p>
    <w:p w:rsidR="00D622A5" w:rsidRDefault="003346B7" w:rsidP="00463C01">
      <w:pPr>
        <w:spacing w:line="276" w:lineRule="auto"/>
        <w:ind w:left="2880" w:firstLine="72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     </w:t>
      </w:r>
    </w:p>
    <w:p w:rsidR="003B07E1" w:rsidRDefault="003346B7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Operating </w:t>
      </w:r>
      <w:r w:rsidRPr="003346B7">
        <w:rPr>
          <w:rStyle w:val="Emphasis"/>
          <w:rFonts w:ascii="Times New Roman" w:hAnsi="Times New Roman"/>
          <w:b/>
          <w:i w:val="0"/>
          <w:sz w:val="24"/>
          <w:szCs w:val="24"/>
        </w:rPr>
        <w:t>Systems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  <w:r w:rsidR="00934D14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>Wi</w:t>
      </w:r>
      <w:r w:rsidR="002521A9">
        <w:rPr>
          <w:rStyle w:val="Emphasis"/>
          <w:rFonts w:ascii="Times New Roman" w:hAnsi="Times New Roman"/>
          <w:i w:val="0"/>
          <w:sz w:val="24"/>
          <w:szCs w:val="24"/>
        </w:rPr>
        <w:t>n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 xml:space="preserve">dows </w:t>
      </w:r>
      <w:r w:rsidR="0067206D">
        <w:rPr>
          <w:rStyle w:val="Emphasis"/>
          <w:rFonts w:ascii="Times New Roman" w:hAnsi="Times New Roman"/>
          <w:i w:val="0"/>
          <w:sz w:val="24"/>
          <w:szCs w:val="24"/>
        </w:rPr>
        <w:t xml:space="preserve">10, 8.1, </w:t>
      </w:r>
      <w:r w:rsidR="00334209">
        <w:rPr>
          <w:rStyle w:val="Emphasis"/>
          <w:rFonts w:ascii="Times New Roman" w:hAnsi="Times New Roman"/>
          <w:i w:val="0"/>
          <w:sz w:val="24"/>
          <w:szCs w:val="24"/>
        </w:rPr>
        <w:t>7</w:t>
      </w:r>
      <w:r w:rsidR="004D18FC">
        <w:rPr>
          <w:rStyle w:val="Emphasis"/>
          <w:rFonts w:ascii="Times New Roman" w:hAnsi="Times New Roman"/>
          <w:i w:val="0"/>
          <w:sz w:val="24"/>
          <w:szCs w:val="24"/>
        </w:rPr>
        <w:t>, UNIX</w:t>
      </w:r>
      <w:r w:rsidR="003B07E1">
        <w:rPr>
          <w:rStyle w:val="Emphasis"/>
          <w:rFonts w:ascii="Times New Roman" w:hAnsi="Times New Roman"/>
          <w:i w:val="0"/>
          <w:sz w:val="24"/>
          <w:szCs w:val="24"/>
        </w:rPr>
        <w:t>.</w:t>
      </w:r>
    </w:p>
    <w:p w:rsidR="003346B7" w:rsidRDefault="00934D14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i w:val="0"/>
          <w:sz w:val="24"/>
          <w:szCs w:val="24"/>
        </w:rPr>
        <w:t xml:space="preserve">  </w:t>
      </w:r>
      <w:r w:rsidR="003B07E1">
        <w:rPr>
          <w:rStyle w:val="Emphasis"/>
          <w:rFonts w:ascii="Times New Roman" w:hAnsi="Times New Roman"/>
          <w:i w:val="0"/>
          <w:sz w:val="24"/>
          <w:szCs w:val="24"/>
        </w:rPr>
        <w:t xml:space="preserve">           </w:t>
      </w:r>
      <w:r w:rsidR="00B2108A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Hardware    </w:t>
      </w:r>
      <w:r w:rsidR="003346B7" w:rsidRPr="00934D14">
        <w:rPr>
          <w:rStyle w:val="Emphasis"/>
          <w:rFonts w:ascii="Times New Roman" w:hAnsi="Times New Roman"/>
          <w:i w:val="0"/>
          <w:sz w:val="24"/>
          <w:szCs w:val="24"/>
        </w:rPr>
        <w:t>: IBM 30XX/3090/ES 9000/z/OS</w:t>
      </w:r>
    </w:p>
    <w:p w:rsidR="002521A9" w:rsidRDefault="002521A9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         </w:t>
      </w:r>
      <w:r w:rsidR="001A4825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2E21FB" w:rsidRPr="002521A9">
        <w:rPr>
          <w:rStyle w:val="Emphasis"/>
          <w:rFonts w:ascii="Times New Roman" w:hAnsi="Times New Roman"/>
          <w:b/>
          <w:i w:val="0"/>
          <w:sz w:val="24"/>
          <w:szCs w:val="24"/>
        </w:rPr>
        <w:t>Environment</w:t>
      </w:r>
      <w:r w:rsidR="002E21FB">
        <w:rPr>
          <w:rStyle w:val="Emphasis"/>
          <w:rFonts w:ascii="Times New Roman" w:hAnsi="Times New Roman"/>
          <w:b/>
          <w:i w:val="0"/>
          <w:sz w:val="24"/>
          <w:szCs w:val="24"/>
        </w:rPr>
        <w:t>:</w:t>
      </w:r>
      <w:r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Pr="002521A9">
        <w:rPr>
          <w:rStyle w:val="Emphasis"/>
          <w:rFonts w:ascii="Times New Roman" w:hAnsi="Times New Roman"/>
          <w:i w:val="0"/>
          <w:sz w:val="24"/>
          <w:szCs w:val="24"/>
        </w:rPr>
        <w:t>Mainframe, Web, Internet</w:t>
      </w:r>
    </w:p>
    <w:p w:rsidR="00EA1587" w:rsidRDefault="00EA1587" w:rsidP="003346B7">
      <w:pPr>
        <w:spacing w:line="276" w:lineRule="auto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EA1587" w:rsidRPr="008B18E7" w:rsidRDefault="00EA1587" w:rsidP="00EA1587">
      <w:pPr>
        <w:rPr>
          <w:rFonts w:asciiTheme="minorHAnsi" w:hAnsiTheme="minorHAnsi"/>
        </w:rPr>
      </w:pPr>
    </w:p>
    <w:p w:rsidR="00BE7E45" w:rsidRPr="00D47BCF" w:rsidRDefault="00BE7E45" w:rsidP="00BE7E45">
      <w:pPr>
        <w:jc w:val="both"/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EDUCATIONAL </w:t>
      </w:r>
      <w:r w:rsidR="002E21FB" w:rsidRPr="00D47BCF">
        <w:rPr>
          <w:rFonts w:ascii="Times New Roman" w:hAnsi="Times New Roman"/>
          <w:b/>
          <w:sz w:val="24"/>
          <w:szCs w:val="24"/>
        </w:rPr>
        <w:t>QUALIFICATION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BE7E45" w:rsidRPr="00D47BCF" w:rsidRDefault="00BE7E45" w:rsidP="00BE7E45">
      <w:pPr>
        <w:jc w:val="both"/>
        <w:rPr>
          <w:rStyle w:val="Strong"/>
          <w:rFonts w:ascii="Times New Roman" w:hAnsi="Times New Roman"/>
          <w:color w:val="000080"/>
          <w:sz w:val="24"/>
          <w:szCs w:val="24"/>
        </w:rPr>
      </w:pPr>
    </w:p>
    <w:p w:rsidR="00BE7E45" w:rsidRDefault="00BE7E45" w:rsidP="00BE7E45">
      <w:pPr>
        <w:pStyle w:val="ListParagraph"/>
        <w:numPr>
          <w:ilvl w:val="0"/>
          <w:numId w:val="29"/>
        </w:numPr>
        <w:spacing w:line="276" w:lineRule="auto"/>
        <w:jc w:val="both"/>
      </w:pPr>
      <w:r w:rsidRPr="00BE7E45">
        <w:rPr>
          <w:b/>
          <w:bCs/>
        </w:rPr>
        <w:t xml:space="preserve">B.E </w:t>
      </w:r>
      <w:r w:rsidR="00E443AD" w:rsidRPr="00BE7E45">
        <w:t>(</w:t>
      </w:r>
      <w:r w:rsidR="008F1397">
        <w:t xml:space="preserve">Electrical </w:t>
      </w:r>
      <w:r w:rsidR="008F1397" w:rsidRPr="00BE7E45">
        <w:t xml:space="preserve">And </w:t>
      </w:r>
      <w:r w:rsidR="00E443AD" w:rsidRPr="00BE7E45">
        <w:t>Electronics</w:t>
      </w:r>
      <w:r w:rsidRPr="00BE7E45">
        <w:t xml:space="preserve"> </w:t>
      </w:r>
      <w:r w:rsidR="002E21FB" w:rsidRPr="00BE7E45">
        <w:t>Engineering)</w:t>
      </w:r>
      <w:r w:rsidRPr="00BE7E45">
        <w:t xml:space="preserve"> </w:t>
      </w:r>
      <w:r w:rsidR="00780FAF">
        <w:t xml:space="preserve">with </w:t>
      </w:r>
      <w:r w:rsidR="008F1397">
        <w:t>Pondicherry</w:t>
      </w:r>
      <w:r w:rsidR="00780FAF">
        <w:t xml:space="preserve"> University certification and holding an</w:t>
      </w:r>
      <w:r w:rsidRPr="00BE7E45">
        <w:t xml:space="preserve"> </w:t>
      </w:r>
      <w:r w:rsidRPr="00BE7E45">
        <w:rPr>
          <w:b/>
          <w:bCs/>
        </w:rPr>
        <w:t xml:space="preserve">aggregate </w:t>
      </w:r>
      <w:r w:rsidR="00780FAF">
        <w:rPr>
          <w:b/>
          <w:bCs/>
        </w:rPr>
        <w:t xml:space="preserve">of </w:t>
      </w:r>
      <w:r w:rsidR="008F1397">
        <w:rPr>
          <w:b/>
          <w:bCs/>
        </w:rPr>
        <w:t>8</w:t>
      </w:r>
      <w:r w:rsidRPr="00BE7E45">
        <w:rPr>
          <w:b/>
          <w:bCs/>
        </w:rPr>
        <w:t>.</w:t>
      </w:r>
      <w:r w:rsidR="005C5B3A">
        <w:rPr>
          <w:b/>
          <w:bCs/>
        </w:rPr>
        <w:t>2</w:t>
      </w:r>
      <w:r w:rsidR="008F1397">
        <w:rPr>
          <w:b/>
          <w:bCs/>
        </w:rPr>
        <w:t>5</w:t>
      </w:r>
      <w:r w:rsidRPr="00BE7E45">
        <w:rPr>
          <w:b/>
          <w:bCs/>
        </w:rPr>
        <w:t xml:space="preserve"> CGPA</w:t>
      </w:r>
      <w:r w:rsidRPr="00BE7E45">
        <w:t>.</w:t>
      </w:r>
    </w:p>
    <w:p w:rsidR="00BE7E45" w:rsidRPr="00BE7E45" w:rsidRDefault="00931F99" w:rsidP="00BE7E45">
      <w:pPr>
        <w:pStyle w:val="ListParagraph"/>
        <w:numPr>
          <w:ilvl w:val="0"/>
          <w:numId w:val="29"/>
        </w:numPr>
        <w:spacing w:line="276" w:lineRule="auto"/>
        <w:jc w:val="both"/>
        <w:rPr>
          <w:bCs/>
        </w:rPr>
      </w:pPr>
      <w:r>
        <w:rPr>
          <w:b/>
          <w:bCs/>
        </w:rPr>
        <w:t>12</w:t>
      </w:r>
      <w:r w:rsidRPr="00931F9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931F99">
        <w:rPr>
          <w:bCs/>
        </w:rPr>
        <w:t>with</w:t>
      </w:r>
      <w:r>
        <w:rPr>
          <w:b/>
          <w:bCs/>
        </w:rPr>
        <w:t xml:space="preserve"> </w:t>
      </w:r>
      <w:r w:rsidR="005C5B3A">
        <w:rPr>
          <w:b/>
          <w:bCs/>
        </w:rPr>
        <w:t>aggregate 90.4</w:t>
      </w:r>
      <w:r w:rsidR="00BE7E45" w:rsidRPr="00BE7E45">
        <w:rPr>
          <w:b/>
          <w:bCs/>
        </w:rPr>
        <w:t xml:space="preserve">% </w:t>
      </w:r>
      <w:r w:rsidR="00BE7E45" w:rsidRPr="00BE7E45">
        <w:rPr>
          <w:bCs/>
        </w:rPr>
        <w:t xml:space="preserve">from </w:t>
      </w:r>
      <w:r w:rsidR="008F1397">
        <w:rPr>
          <w:bCs/>
        </w:rPr>
        <w:t>Aditya Junior College</w:t>
      </w:r>
      <w:r w:rsidR="00BE7E45" w:rsidRPr="00BE7E45">
        <w:rPr>
          <w:bCs/>
        </w:rPr>
        <w:t xml:space="preserve"> (</w:t>
      </w:r>
      <w:r w:rsidR="008F1397">
        <w:rPr>
          <w:bCs/>
        </w:rPr>
        <w:t>AP</w:t>
      </w:r>
      <w:r w:rsidR="00BE7E45" w:rsidRPr="00BE7E45">
        <w:rPr>
          <w:bCs/>
        </w:rPr>
        <w:t xml:space="preserve"> Board), </w:t>
      </w:r>
      <w:r w:rsidR="005C5B3A">
        <w:rPr>
          <w:bCs/>
        </w:rPr>
        <w:t>Kakinada</w:t>
      </w:r>
      <w:r w:rsidR="00BE7E45" w:rsidRPr="00BE7E45">
        <w:rPr>
          <w:bCs/>
        </w:rPr>
        <w:t xml:space="preserve"> in 2009.</w:t>
      </w:r>
    </w:p>
    <w:p w:rsidR="00BE7E45" w:rsidRPr="001766C2" w:rsidRDefault="00BE7E45" w:rsidP="00BE7E45">
      <w:pPr>
        <w:pStyle w:val="ListParagraph"/>
        <w:numPr>
          <w:ilvl w:val="0"/>
          <w:numId w:val="29"/>
        </w:numPr>
        <w:spacing w:line="276" w:lineRule="auto"/>
        <w:jc w:val="both"/>
        <w:rPr>
          <w:b/>
          <w:bCs/>
        </w:rPr>
      </w:pPr>
      <w:r w:rsidRPr="00BE7E45">
        <w:rPr>
          <w:b/>
          <w:bCs/>
        </w:rPr>
        <w:t>10</w:t>
      </w:r>
      <w:r w:rsidRPr="00BE7E45">
        <w:rPr>
          <w:b/>
          <w:bCs/>
          <w:vertAlign w:val="superscript"/>
        </w:rPr>
        <w:t xml:space="preserve">th </w:t>
      </w:r>
      <w:r w:rsidRPr="00BE7E45">
        <w:rPr>
          <w:bCs/>
        </w:rPr>
        <w:t>with</w:t>
      </w:r>
      <w:r w:rsidRPr="00BE7E45">
        <w:rPr>
          <w:b/>
          <w:bCs/>
        </w:rPr>
        <w:t xml:space="preserve"> </w:t>
      </w:r>
      <w:r w:rsidR="009D2E66">
        <w:rPr>
          <w:b/>
          <w:bCs/>
        </w:rPr>
        <w:t>aggregate 84.83</w:t>
      </w:r>
      <w:r w:rsidRPr="00BE7E45">
        <w:rPr>
          <w:b/>
          <w:bCs/>
        </w:rPr>
        <w:t xml:space="preserve">% </w:t>
      </w:r>
      <w:r w:rsidRPr="00BE7E45">
        <w:t xml:space="preserve">from </w:t>
      </w:r>
      <w:r w:rsidR="005C5B3A">
        <w:rPr>
          <w:bCs/>
        </w:rPr>
        <w:t>Aditya</w:t>
      </w:r>
      <w:r w:rsidR="005C5B3A" w:rsidRPr="00BE7E45">
        <w:rPr>
          <w:bCs/>
        </w:rPr>
        <w:t xml:space="preserve"> </w:t>
      </w:r>
      <w:r w:rsidR="005C5B3A">
        <w:rPr>
          <w:bCs/>
        </w:rPr>
        <w:t>Public School (AP Board</w:t>
      </w:r>
      <w:r w:rsidRPr="00BE7E45">
        <w:rPr>
          <w:bCs/>
        </w:rPr>
        <w:t>),</w:t>
      </w:r>
      <w:r w:rsidR="005C5B3A" w:rsidRPr="005C5B3A">
        <w:rPr>
          <w:bCs/>
        </w:rPr>
        <w:t xml:space="preserve"> </w:t>
      </w:r>
      <w:r w:rsidR="005C5B3A">
        <w:rPr>
          <w:bCs/>
        </w:rPr>
        <w:t>Kakinada</w:t>
      </w:r>
      <w:r w:rsidRPr="00BE7E45">
        <w:rPr>
          <w:bCs/>
        </w:rPr>
        <w:t xml:space="preserve"> in 2007.</w:t>
      </w:r>
    </w:p>
    <w:p w:rsidR="001766C2" w:rsidRDefault="001766C2" w:rsidP="002F786E">
      <w:pPr>
        <w:pStyle w:val="ListParagraph"/>
        <w:spacing w:line="276" w:lineRule="auto"/>
        <w:jc w:val="both"/>
        <w:rPr>
          <w:b/>
          <w:bCs/>
        </w:rPr>
      </w:pPr>
    </w:p>
    <w:p w:rsidR="00BE7E45" w:rsidRDefault="00931F99" w:rsidP="00931F99">
      <w:pPr>
        <w:tabs>
          <w:tab w:val="left" w:pos="7320"/>
        </w:tabs>
        <w:spacing w:line="276" w:lineRule="auto"/>
        <w:jc w:val="both"/>
      </w:pPr>
      <w:r>
        <w:tab/>
      </w:r>
    </w:p>
    <w:p w:rsidR="00BC1831" w:rsidRPr="00D47BCF" w:rsidRDefault="00F60283">
      <w:pPr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FIELD OF </w:t>
      </w:r>
      <w:r w:rsidR="002E21FB" w:rsidRPr="00D47BCF">
        <w:rPr>
          <w:rFonts w:ascii="Times New Roman" w:hAnsi="Times New Roman"/>
          <w:b/>
          <w:sz w:val="24"/>
          <w:szCs w:val="24"/>
        </w:rPr>
        <w:t>INTEREST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F60283" w:rsidRPr="00D47BCF" w:rsidRDefault="00F60283">
      <w:pPr>
        <w:rPr>
          <w:rFonts w:ascii="Times New Roman" w:hAnsi="Times New Roman"/>
          <w:b/>
          <w:sz w:val="24"/>
          <w:szCs w:val="24"/>
        </w:rPr>
      </w:pPr>
    </w:p>
    <w:p w:rsidR="00463C01" w:rsidRDefault="00463C01" w:rsidP="00463C01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>
        <w:rPr>
          <w:color w:val="000000"/>
        </w:rPr>
        <w:t>Reading</w:t>
      </w:r>
    </w:p>
    <w:p w:rsidR="00463C01" w:rsidRPr="00463C01" w:rsidRDefault="00463C01" w:rsidP="00463C01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>
        <w:rPr>
          <w:color w:val="000000"/>
        </w:rPr>
        <w:t>Playing Chess</w:t>
      </w:r>
    </w:p>
    <w:p w:rsidR="002F786E" w:rsidRPr="002F786E" w:rsidRDefault="00A309D7" w:rsidP="00F35D83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 w:rsidRPr="002F786E">
        <w:rPr>
          <w:color w:val="000000"/>
        </w:rPr>
        <w:t>Travelling</w:t>
      </w:r>
    </w:p>
    <w:p w:rsidR="00BC1831" w:rsidRDefault="00C131AF" w:rsidP="002F786E">
      <w:pPr>
        <w:pStyle w:val="ListParagraph"/>
        <w:numPr>
          <w:ilvl w:val="0"/>
          <w:numId w:val="31"/>
        </w:numPr>
        <w:tabs>
          <w:tab w:val="left" w:pos="1072"/>
        </w:tabs>
        <w:rPr>
          <w:color w:val="000000"/>
        </w:rPr>
      </w:pPr>
      <w:r w:rsidRPr="002F786E">
        <w:rPr>
          <w:color w:val="000000"/>
        </w:rPr>
        <w:t>Social Service</w:t>
      </w:r>
    </w:p>
    <w:p w:rsidR="00474BCB" w:rsidRDefault="00474BCB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EE1156" w:rsidRDefault="00EE1156" w:rsidP="00474BCB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D459B1" w:rsidRPr="002F786E" w:rsidRDefault="00D459B1" w:rsidP="00D459B1">
      <w:pPr>
        <w:pStyle w:val="ListParagraph"/>
        <w:tabs>
          <w:tab w:val="left" w:pos="1072"/>
        </w:tabs>
        <w:ind w:left="1080"/>
        <w:rPr>
          <w:color w:val="000000"/>
        </w:rPr>
      </w:pPr>
    </w:p>
    <w:p w:rsidR="00460B26" w:rsidRPr="00D47BCF" w:rsidRDefault="00F60283">
      <w:pPr>
        <w:rPr>
          <w:rFonts w:ascii="Times New Roman" w:hAnsi="Times New Roman"/>
          <w:b/>
          <w:sz w:val="24"/>
          <w:szCs w:val="24"/>
        </w:rPr>
      </w:pPr>
      <w:r w:rsidRPr="00D47BCF">
        <w:rPr>
          <w:rFonts w:ascii="Times New Roman" w:hAnsi="Times New Roman"/>
          <w:b/>
          <w:sz w:val="24"/>
          <w:szCs w:val="24"/>
        </w:rPr>
        <w:t xml:space="preserve">PERSONAL </w:t>
      </w:r>
      <w:r w:rsidR="002E21FB" w:rsidRPr="00D47BCF">
        <w:rPr>
          <w:rFonts w:ascii="Times New Roman" w:hAnsi="Times New Roman"/>
          <w:b/>
          <w:sz w:val="24"/>
          <w:szCs w:val="24"/>
        </w:rPr>
        <w:t>INFORMATION</w:t>
      </w:r>
      <w:r w:rsidR="002E21FB">
        <w:rPr>
          <w:rFonts w:ascii="Times New Roman" w:hAnsi="Times New Roman"/>
          <w:b/>
          <w:sz w:val="24"/>
          <w:szCs w:val="24"/>
        </w:rPr>
        <w:t>:</w:t>
      </w:r>
    </w:p>
    <w:p w:rsidR="00F60283" w:rsidRPr="00D47BCF" w:rsidRDefault="00F60283">
      <w:pPr>
        <w:rPr>
          <w:rFonts w:ascii="Times New Roman" w:hAnsi="Times New Roman"/>
          <w:b/>
          <w:color w:val="1F497D" w:themeColor="text2"/>
          <w:sz w:val="24"/>
          <w:szCs w:val="24"/>
        </w:rPr>
      </w:pP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Father’s Name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A Venkateswarlu</w:t>
      </w: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Mother’s Name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>: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A Kamala Rani</w:t>
      </w:r>
    </w:p>
    <w:p w:rsidR="00460B26" w:rsidRPr="00D47BCF" w:rsidRDefault="00460B26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D</w:t>
      </w:r>
      <w:r w:rsidR="00175651" w:rsidRPr="00D47BCF">
        <w:rPr>
          <w:rFonts w:ascii="Times New Roman" w:hAnsi="Times New Roman"/>
          <w:sz w:val="24"/>
          <w:szCs w:val="24"/>
        </w:rPr>
        <w:t>.</w:t>
      </w:r>
      <w:r w:rsidRPr="00D47BCF">
        <w:rPr>
          <w:rFonts w:ascii="Times New Roman" w:hAnsi="Times New Roman"/>
          <w:sz w:val="24"/>
          <w:szCs w:val="24"/>
        </w:rPr>
        <w:t>O</w:t>
      </w:r>
      <w:r w:rsidR="00175651" w:rsidRPr="00D47BCF">
        <w:rPr>
          <w:rFonts w:ascii="Times New Roman" w:hAnsi="Times New Roman"/>
          <w:sz w:val="24"/>
          <w:szCs w:val="24"/>
        </w:rPr>
        <w:t>.</w:t>
      </w:r>
      <w:r w:rsidRPr="00D47BCF">
        <w:rPr>
          <w:rFonts w:ascii="Times New Roman" w:hAnsi="Times New Roman"/>
          <w:sz w:val="24"/>
          <w:szCs w:val="24"/>
        </w:rPr>
        <w:t xml:space="preserve">B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56108E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02</w:t>
      </w:r>
      <w:r w:rsidR="00284FC0" w:rsidRPr="00D47BCF">
        <w:rPr>
          <w:rFonts w:ascii="Times New Roman" w:hAnsi="Times New Roman"/>
          <w:sz w:val="24"/>
          <w:szCs w:val="24"/>
        </w:rPr>
        <w:t xml:space="preserve"> - </w:t>
      </w:r>
      <w:r w:rsidR="002E21FB">
        <w:rPr>
          <w:rFonts w:ascii="Times New Roman" w:hAnsi="Times New Roman"/>
          <w:sz w:val="24"/>
          <w:szCs w:val="24"/>
        </w:rPr>
        <w:t>July</w:t>
      </w:r>
      <w:r w:rsidR="00284FC0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-</w:t>
      </w:r>
      <w:r w:rsidR="00284FC0" w:rsidRPr="00D47BCF">
        <w:rPr>
          <w:rFonts w:ascii="Times New Roman" w:hAnsi="Times New Roman"/>
          <w:sz w:val="24"/>
          <w:szCs w:val="24"/>
        </w:rPr>
        <w:t xml:space="preserve"> </w:t>
      </w:r>
      <w:r w:rsidR="002E21FB">
        <w:rPr>
          <w:rFonts w:ascii="Times New Roman" w:hAnsi="Times New Roman"/>
          <w:sz w:val="24"/>
          <w:szCs w:val="24"/>
        </w:rPr>
        <w:t>1992</w:t>
      </w:r>
    </w:p>
    <w:p w:rsidR="00460B26" w:rsidRPr="00D47BCF" w:rsidRDefault="005004F5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Languages Known </w:t>
      </w:r>
      <w:r w:rsidR="0056108E"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42785A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Engl</w:t>
      </w:r>
      <w:r w:rsidR="002E21FB">
        <w:rPr>
          <w:rFonts w:ascii="Times New Roman" w:hAnsi="Times New Roman"/>
          <w:sz w:val="24"/>
          <w:szCs w:val="24"/>
        </w:rPr>
        <w:t xml:space="preserve">ish, </w:t>
      </w:r>
      <w:r w:rsidR="002E21FB" w:rsidRPr="00D47BCF">
        <w:rPr>
          <w:rFonts w:ascii="Times New Roman" w:hAnsi="Times New Roman"/>
          <w:sz w:val="24"/>
          <w:szCs w:val="24"/>
        </w:rPr>
        <w:t>Telugu</w:t>
      </w:r>
      <w:r w:rsidR="002E21FB">
        <w:rPr>
          <w:rFonts w:ascii="Times New Roman" w:hAnsi="Times New Roman"/>
          <w:sz w:val="24"/>
          <w:szCs w:val="24"/>
        </w:rPr>
        <w:t>, Tamil</w:t>
      </w:r>
      <w:r w:rsidR="00F95411">
        <w:rPr>
          <w:rFonts w:ascii="Times New Roman" w:hAnsi="Times New Roman"/>
          <w:sz w:val="24"/>
          <w:szCs w:val="24"/>
        </w:rPr>
        <w:t xml:space="preserve">, </w:t>
      </w:r>
      <w:r w:rsidR="002E21FB">
        <w:rPr>
          <w:rFonts w:ascii="Times New Roman" w:hAnsi="Times New Roman"/>
          <w:sz w:val="24"/>
          <w:szCs w:val="24"/>
        </w:rPr>
        <w:t>and Hindi</w:t>
      </w:r>
    </w:p>
    <w:p w:rsidR="0056108E" w:rsidRDefault="0056108E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 xml:space="preserve">Nationality </w:t>
      </w:r>
      <w:r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 xml:space="preserve">: </w:t>
      </w:r>
      <w:r w:rsidR="00175651" w:rsidRPr="00D47BCF">
        <w:rPr>
          <w:rFonts w:ascii="Times New Roman" w:hAnsi="Times New Roman"/>
          <w:sz w:val="24"/>
          <w:szCs w:val="24"/>
        </w:rPr>
        <w:t xml:space="preserve"> </w:t>
      </w:r>
      <w:r w:rsidRPr="00D47BCF">
        <w:rPr>
          <w:rFonts w:ascii="Times New Roman" w:hAnsi="Times New Roman"/>
          <w:sz w:val="24"/>
          <w:szCs w:val="24"/>
        </w:rPr>
        <w:t>Indian</w:t>
      </w:r>
    </w:p>
    <w:p w:rsidR="000458A1" w:rsidRPr="00D47BCF" w:rsidRDefault="00154FFC" w:rsidP="00124AC0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Town</w:t>
      </w:r>
      <w:r w:rsidR="000458A1">
        <w:rPr>
          <w:rFonts w:ascii="Times New Roman" w:hAnsi="Times New Roman"/>
          <w:sz w:val="24"/>
          <w:szCs w:val="24"/>
        </w:rPr>
        <w:t xml:space="preserve"> </w:t>
      </w:r>
      <w:r w:rsidR="000458A1">
        <w:rPr>
          <w:rFonts w:ascii="Times New Roman" w:hAnsi="Times New Roman"/>
          <w:sz w:val="24"/>
          <w:szCs w:val="24"/>
        </w:rPr>
        <w:tab/>
      </w:r>
      <w:r w:rsidR="000458A1">
        <w:rPr>
          <w:rFonts w:ascii="Times New Roman" w:hAnsi="Times New Roman"/>
          <w:sz w:val="24"/>
          <w:szCs w:val="24"/>
        </w:rPr>
        <w:tab/>
      </w:r>
      <w:r w:rsidR="000458A1">
        <w:rPr>
          <w:rFonts w:ascii="Times New Roman" w:hAnsi="Times New Roman"/>
          <w:sz w:val="24"/>
          <w:szCs w:val="24"/>
        </w:rPr>
        <w:tab/>
        <w:t xml:space="preserve">: </w:t>
      </w:r>
      <w:r w:rsidR="002E21FB">
        <w:rPr>
          <w:rFonts w:ascii="Times New Roman" w:hAnsi="Times New Roman"/>
          <w:sz w:val="24"/>
          <w:szCs w:val="24"/>
        </w:rPr>
        <w:t xml:space="preserve"> Yanam</w:t>
      </w:r>
    </w:p>
    <w:p w:rsidR="00284FC0" w:rsidRDefault="00284FC0" w:rsidP="00124AC0">
      <w:pPr>
        <w:spacing w:after="120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Marital Status</w:t>
      </w:r>
      <w:r w:rsidRPr="00D47BCF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ab/>
      </w:r>
      <w:r w:rsidR="00056BE4">
        <w:rPr>
          <w:rFonts w:ascii="Times New Roman" w:hAnsi="Times New Roman"/>
          <w:sz w:val="24"/>
          <w:szCs w:val="24"/>
        </w:rPr>
        <w:tab/>
      </w:r>
      <w:r w:rsidRPr="00D47BCF">
        <w:rPr>
          <w:rFonts w:ascii="Times New Roman" w:hAnsi="Times New Roman"/>
          <w:sz w:val="24"/>
          <w:szCs w:val="24"/>
        </w:rPr>
        <w:t>:  Single</w:t>
      </w:r>
    </w:p>
    <w:p w:rsidR="001766C2" w:rsidRDefault="001766C2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766C2" w:rsidRDefault="001766C2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647FAD" w:rsidRDefault="00647FAD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1C28C6" w:rsidRDefault="001C28C6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031CCB" w:rsidRDefault="00031CCB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031CCB" w:rsidRDefault="00031CCB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935EF8" w:rsidRDefault="00935EF8" w:rsidP="00124AC0">
      <w:pPr>
        <w:spacing w:after="120"/>
        <w:rPr>
          <w:rFonts w:ascii="Times New Roman" w:hAnsi="Times New Roman"/>
          <w:sz w:val="24"/>
          <w:szCs w:val="24"/>
        </w:rPr>
      </w:pPr>
    </w:p>
    <w:p w:rsidR="0042785A" w:rsidRPr="00D47BCF" w:rsidRDefault="002E21FB" w:rsidP="0042785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D47BCF">
        <w:rPr>
          <w:rFonts w:ascii="Times New Roman" w:hAnsi="Times New Roman" w:cs="Times New Roman"/>
          <w:i w:val="0"/>
          <w:color w:val="auto"/>
          <w:sz w:val="24"/>
          <w:szCs w:val="24"/>
        </w:rPr>
        <w:t>DECLARATION</w:t>
      </w:r>
      <w:r w:rsidRPr="002E21FB"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:rsidR="00F60283" w:rsidRPr="00D47BCF" w:rsidRDefault="00F60283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2785A" w:rsidRPr="00D47BCF" w:rsidRDefault="0042785A" w:rsidP="00F60283">
      <w:pPr>
        <w:rPr>
          <w:rFonts w:ascii="Times New Roman" w:hAnsi="Times New Roman"/>
          <w:b/>
          <w:bCs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Place 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2E21FB">
        <w:rPr>
          <w:rFonts w:ascii="Times New Roman" w:hAnsi="Times New Roman"/>
          <w:bCs/>
          <w:sz w:val="24"/>
          <w:szCs w:val="24"/>
        </w:rPr>
        <w:t>Yanam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</w:t>
      </w:r>
      <w:r w:rsidR="00056BE4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56BE4">
        <w:rPr>
          <w:rFonts w:ascii="Times New Roman" w:hAnsi="Times New Roman"/>
          <w:b/>
          <w:bCs/>
          <w:sz w:val="24"/>
          <w:szCs w:val="24"/>
        </w:rPr>
        <w:tab/>
      </w:r>
      <w:r w:rsidRPr="00D47BCF">
        <w:rPr>
          <w:rFonts w:ascii="Times New Roman" w:hAnsi="Times New Roman"/>
          <w:b/>
          <w:bCs/>
          <w:sz w:val="24"/>
          <w:szCs w:val="24"/>
        </w:rPr>
        <w:t xml:space="preserve">Yours Sincerely </w:t>
      </w:r>
    </w:p>
    <w:p w:rsidR="0042785A" w:rsidRPr="00D47BCF" w:rsidRDefault="0042785A" w:rsidP="00F60283">
      <w:pPr>
        <w:rPr>
          <w:rFonts w:ascii="Times New Roman" w:hAnsi="Times New Roman"/>
          <w:b/>
          <w:bCs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     </w:t>
      </w:r>
    </w:p>
    <w:p w:rsidR="0042785A" w:rsidRPr="00D47BCF" w:rsidRDefault="0042785A">
      <w:pPr>
        <w:rPr>
          <w:rFonts w:ascii="Times New Roman" w:hAnsi="Times New Roman"/>
          <w:sz w:val="24"/>
          <w:szCs w:val="24"/>
        </w:rPr>
      </w:pPr>
      <w:r w:rsidRPr="00D47BCF">
        <w:rPr>
          <w:rFonts w:ascii="Times New Roman" w:hAnsi="Times New Roman"/>
          <w:b/>
          <w:bCs/>
          <w:sz w:val="24"/>
          <w:szCs w:val="24"/>
        </w:rPr>
        <w:t xml:space="preserve">Date </w:t>
      </w:r>
      <w:r w:rsidRPr="00D47BCF">
        <w:rPr>
          <w:rFonts w:ascii="Times New Roman" w:hAnsi="Times New Roman"/>
          <w:b/>
          <w:bCs/>
          <w:sz w:val="24"/>
          <w:szCs w:val="24"/>
        </w:rPr>
        <w:tab/>
        <w:t>:</w:t>
      </w:r>
      <w:r w:rsidR="00F60283" w:rsidRPr="00651BBA">
        <w:rPr>
          <w:rFonts w:ascii="Times New Roman" w:hAnsi="Times New Roman"/>
          <w:bCs/>
          <w:sz w:val="24"/>
          <w:szCs w:val="24"/>
        </w:rPr>
        <w:t xml:space="preserve"> </w:t>
      </w:r>
      <w:r w:rsidR="00603CC3">
        <w:rPr>
          <w:rFonts w:ascii="Times New Roman" w:hAnsi="Times New Roman"/>
          <w:bCs/>
          <w:sz w:val="24"/>
          <w:szCs w:val="24"/>
        </w:rPr>
        <w:t>25</w:t>
      </w:r>
      <w:r w:rsidR="00414E0C">
        <w:rPr>
          <w:rFonts w:ascii="Times New Roman" w:hAnsi="Times New Roman"/>
          <w:bCs/>
          <w:sz w:val="24"/>
          <w:szCs w:val="24"/>
        </w:rPr>
        <w:t>/</w:t>
      </w:r>
      <w:r w:rsidR="002E21FB">
        <w:rPr>
          <w:rFonts w:ascii="Times New Roman" w:hAnsi="Times New Roman"/>
          <w:bCs/>
          <w:sz w:val="24"/>
          <w:szCs w:val="24"/>
        </w:rPr>
        <w:t>02</w:t>
      </w:r>
      <w:r w:rsidR="00414E0C">
        <w:rPr>
          <w:rFonts w:ascii="Times New Roman" w:hAnsi="Times New Roman"/>
          <w:bCs/>
          <w:sz w:val="24"/>
          <w:szCs w:val="24"/>
        </w:rPr>
        <w:t>/201</w:t>
      </w:r>
      <w:r w:rsidR="008B65E5">
        <w:rPr>
          <w:rFonts w:ascii="Times New Roman" w:hAnsi="Times New Roman"/>
          <w:bCs/>
          <w:sz w:val="24"/>
          <w:szCs w:val="24"/>
        </w:rPr>
        <w:t>6</w:t>
      </w:r>
      <w:r w:rsidRPr="00D47BCF">
        <w:rPr>
          <w:rFonts w:ascii="Times New Roman" w:hAnsi="Times New Roman"/>
          <w:bCs/>
          <w:sz w:val="24"/>
          <w:szCs w:val="24"/>
        </w:rPr>
        <w:tab/>
      </w:r>
      <w:r w:rsidRPr="00D47BCF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</w:t>
      </w:r>
      <w:r w:rsidR="002E21FB">
        <w:rPr>
          <w:rFonts w:ascii="Times New Roman" w:hAnsi="Times New Roman"/>
          <w:b/>
          <w:bCs/>
          <w:sz w:val="24"/>
          <w:szCs w:val="24"/>
        </w:rPr>
        <w:t>ATHOTA NAGA RAVI TEJA</w:t>
      </w:r>
    </w:p>
    <w:sectPr w:rsidR="0042785A" w:rsidRPr="00D47BCF" w:rsidSect="0042785A">
      <w:pgSz w:w="11907" w:h="16839" w:code="9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>
    <w:nsid w:val="028855EA"/>
    <w:multiLevelType w:val="hybridMultilevel"/>
    <w:tmpl w:val="8EB0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0351"/>
    <w:multiLevelType w:val="hybridMultilevel"/>
    <w:tmpl w:val="D740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20B5B"/>
    <w:multiLevelType w:val="hybridMultilevel"/>
    <w:tmpl w:val="6894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A1B06"/>
    <w:multiLevelType w:val="hybridMultilevel"/>
    <w:tmpl w:val="43BE33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A0228A"/>
    <w:multiLevelType w:val="hybridMultilevel"/>
    <w:tmpl w:val="A09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70F7F"/>
    <w:multiLevelType w:val="hybridMultilevel"/>
    <w:tmpl w:val="6276D9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94348E"/>
    <w:multiLevelType w:val="hybridMultilevel"/>
    <w:tmpl w:val="CB7875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527FC5"/>
    <w:multiLevelType w:val="hybridMultilevel"/>
    <w:tmpl w:val="3378F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80603E"/>
    <w:multiLevelType w:val="hybridMultilevel"/>
    <w:tmpl w:val="CD4A2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CE7F34"/>
    <w:multiLevelType w:val="hybridMultilevel"/>
    <w:tmpl w:val="8FE81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D636E"/>
    <w:multiLevelType w:val="hybridMultilevel"/>
    <w:tmpl w:val="59846F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14200CC"/>
    <w:multiLevelType w:val="hybridMultilevel"/>
    <w:tmpl w:val="986CD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914759"/>
    <w:multiLevelType w:val="hybridMultilevel"/>
    <w:tmpl w:val="B5F0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77CCA"/>
    <w:multiLevelType w:val="hybridMultilevel"/>
    <w:tmpl w:val="F526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202952"/>
    <w:multiLevelType w:val="hybridMultilevel"/>
    <w:tmpl w:val="E35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62B0"/>
    <w:multiLevelType w:val="hybridMultilevel"/>
    <w:tmpl w:val="9DFEA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04977E8"/>
    <w:multiLevelType w:val="hybridMultilevel"/>
    <w:tmpl w:val="AC5E1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F74D9B"/>
    <w:multiLevelType w:val="hybridMultilevel"/>
    <w:tmpl w:val="40A8BFE6"/>
    <w:lvl w:ilvl="0" w:tplc="6BA03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544EDF"/>
    <w:multiLevelType w:val="hybridMultilevel"/>
    <w:tmpl w:val="33244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73417"/>
    <w:multiLevelType w:val="hybridMultilevel"/>
    <w:tmpl w:val="15F49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77623"/>
    <w:multiLevelType w:val="hybridMultilevel"/>
    <w:tmpl w:val="8E528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951C1"/>
    <w:multiLevelType w:val="multilevel"/>
    <w:tmpl w:val="2D0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465820"/>
    <w:multiLevelType w:val="hybridMultilevel"/>
    <w:tmpl w:val="F8DCA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43BDB"/>
    <w:multiLevelType w:val="hybridMultilevel"/>
    <w:tmpl w:val="112AD1A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abstractNum w:abstractNumId="29">
    <w:nsid w:val="61E972EE"/>
    <w:multiLevelType w:val="hybridMultilevel"/>
    <w:tmpl w:val="9D960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DD5010"/>
    <w:multiLevelType w:val="hybridMultilevel"/>
    <w:tmpl w:val="63A2A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A13C49"/>
    <w:multiLevelType w:val="hybridMultilevel"/>
    <w:tmpl w:val="54E07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8"/>
  </w:num>
  <w:num w:numId="7">
    <w:abstractNumId w:val="15"/>
  </w:num>
  <w:num w:numId="8">
    <w:abstractNumId w:val="17"/>
  </w:num>
  <w:num w:numId="9">
    <w:abstractNumId w:val="8"/>
  </w:num>
  <w:num w:numId="10">
    <w:abstractNumId w:val="20"/>
  </w:num>
  <w:num w:numId="11">
    <w:abstractNumId w:val="9"/>
  </w:num>
  <w:num w:numId="12">
    <w:abstractNumId w:val="25"/>
  </w:num>
  <w:num w:numId="13">
    <w:abstractNumId w:val="16"/>
  </w:num>
  <w:num w:numId="14">
    <w:abstractNumId w:val="12"/>
  </w:num>
  <w:num w:numId="15">
    <w:abstractNumId w:val="10"/>
  </w:num>
  <w:num w:numId="16">
    <w:abstractNumId w:val="30"/>
  </w:num>
  <w:num w:numId="17">
    <w:abstractNumId w:val="24"/>
  </w:num>
  <w:num w:numId="18">
    <w:abstractNumId w:val="27"/>
  </w:num>
  <w:num w:numId="19">
    <w:abstractNumId w:val="14"/>
  </w:num>
  <w:num w:numId="20">
    <w:abstractNumId w:val="19"/>
  </w:num>
  <w:num w:numId="21">
    <w:abstractNumId w:val="23"/>
  </w:num>
  <w:num w:numId="22">
    <w:abstractNumId w:val="5"/>
  </w:num>
  <w:num w:numId="23">
    <w:abstractNumId w:val="11"/>
  </w:num>
  <w:num w:numId="24">
    <w:abstractNumId w:val="31"/>
  </w:num>
  <w:num w:numId="25">
    <w:abstractNumId w:val="22"/>
  </w:num>
  <w:num w:numId="26">
    <w:abstractNumId w:val="13"/>
  </w:num>
  <w:num w:numId="27">
    <w:abstractNumId w:val="21"/>
  </w:num>
  <w:num w:numId="28">
    <w:abstractNumId w:val="26"/>
  </w:num>
  <w:num w:numId="29">
    <w:abstractNumId w:val="18"/>
  </w:num>
  <w:num w:numId="30">
    <w:abstractNumId w:val="7"/>
  </w:num>
  <w:num w:numId="31">
    <w:abstractNumId w:val="2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8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44"/>
    <w:rsid w:val="00005C7C"/>
    <w:rsid w:val="000217AC"/>
    <w:rsid w:val="00031CCB"/>
    <w:rsid w:val="00041511"/>
    <w:rsid w:val="000458A1"/>
    <w:rsid w:val="000470F2"/>
    <w:rsid w:val="00050D58"/>
    <w:rsid w:val="00056BE4"/>
    <w:rsid w:val="000B0A64"/>
    <w:rsid w:val="000B6F04"/>
    <w:rsid w:val="000B7B3F"/>
    <w:rsid w:val="000E06F6"/>
    <w:rsid w:val="000E086A"/>
    <w:rsid w:val="00105231"/>
    <w:rsid w:val="0011444D"/>
    <w:rsid w:val="001152BA"/>
    <w:rsid w:val="00124AC0"/>
    <w:rsid w:val="00134FFE"/>
    <w:rsid w:val="00137EC1"/>
    <w:rsid w:val="001419BD"/>
    <w:rsid w:val="00142136"/>
    <w:rsid w:val="00143BB1"/>
    <w:rsid w:val="001470D2"/>
    <w:rsid w:val="00154FFC"/>
    <w:rsid w:val="001627D4"/>
    <w:rsid w:val="00175651"/>
    <w:rsid w:val="001766C2"/>
    <w:rsid w:val="0018582C"/>
    <w:rsid w:val="001A4825"/>
    <w:rsid w:val="001B3CEC"/>
    <w:rsid w:val="001C28C6"/>
    <w:rsid w:val="00213925"/>
    <w:rsid w:val="00246580"/>
    <w:rsid w:val="002521A9"/>
    <w:rsid w:val="00252247"/>
    <w:rsid w:val="002539ED"/>
    <w:rsid w:val="00284FC0"/>
    <w:rsid w:val="002959CE"/>
    <w:rsid w:val="002A259D"/>
    <w:rsid w:val="002B5619"/>
    <w:rsid w:val="002D067B"/>
    <w:rsid w:val="002D4F45"/>
    <w:rsid w:val="002E21FB"/>
    <w:rsid w:val="002F1218"/>
    <w:rsid w:val="002F786E"/>
    <w:rsid w:val="00312A12"/>
    <w:rsid w:val="003256D3"/>
    <w:rsid w:val="00334209"/>
    <w:rsid w:val="003346B7"/>
    <w:rsid w:val="003609AC"/>
    <w:rsid w:val="003624E4"/>
    <w:rsid w:val="00371F86"/>
    <w:rsid w:val="003756C1"/>
    <w:rsid w:val="0039250A"/>
    <w:rsid w:val="00395D82"/>
    <w:rsid w:val="003B07E1"/>
    <w:rsid w:val="003B380E"/>
    <w:rsid w:val="003E2061"/>
    <w:rsid w:val="003E3237"/>
    <w:rsid w:val="0040628A"/>
    <w:rsid w:val="00414E0C"/>
    <w:rsid w:val="004165B9"/>
    <w:rsid w:val="0042785A"/>
    <w:rsid w:val="004327C7"/>
    <w:rsid w:val="00436D0B"/>
    <w:rsid w:val="00460B26"/>
    <w:rsid w:val="00463C01"/>
    <w:rsid w:val="00474BCB"/>
    <w:rsid w:val="00475089"/>
    <w:rsid w:val="00475594"/>
    <w:rsid w:val="0048264F"/>
    <w:rsid w:val="004834F3"/>
    <w:rsid w:val="00491F64"/>
    <w:rsid w:val="00494D03"/>
    <w:rsid w:val="00495934"/>
    <w:rsid w:val="004D18FC"/>
    <w:rsid w:val="004D20FC"/>
    <w:rsid w:val="005004F5"/>
    <w:rsid w:val="005011B4"/>
    <w:rsid w:val="00502208"/>
    <w:rsid w:val="005100E8"/>
    <w:rsid w:val="0051243A"/>
    <w:rsid w:val="00524267"/>
    <w:rsid w:val="00527714"/>
    <w:rsid w:val="005339D5"/>
    <w:rsid w:val="00534759"/>
    <w:rsid w:val="00534B08"/>
    <w:rsid w:val="00541B5C"/>
    <w:rsid w:val="00547070"/>
    <w:rsid w:val="00551E92"/>
    <w:rsid w:val="0056108E"/>
    <w:rsid w:val="00570FB3"/>
    <w:rsid w:val="00573CE5"/>
    <w:rsid w:val="00585C88"/>
    <w:rsid w:val="005A04A7"/>
    <w:rsid w:val="005B320D"/>
    <w:rsid w:val="005B7565"/>
    <w:rsid w:val="005C0DB0"/>
    <w:rsid w:val="005C5B3A"/>
    <w:rsid w:val="005C6437"/>
    <w:rsid w:val="005D400E"/>
    <w:rsid w:val="005E2E62"/>
    <w:rsid w:val="00603CC3"/>
    <w:rsid w:val="0064029C"/>
    <w:rsid w:val="00647FAD"/>
    <w:rsid w:val="00651BBA"/>
    <w:rsid w:val="006677D8"/>
    <w:rsid w:val="006703D7"/>
    <w:rsid w:val="0067206D"/>
    <w:rsid w:val="00672D85"/>
    <w:rsid w:val="00672F48"/>
    <w:rsid w:val="00685C5C"/>
    <w:rsid w:val="0069528D"/>
    <w:rsid w:val="006A78BB"/>
    <w:rsid w:val="006B55CC"/>
    <w:rsid w:val="006B7046"/>
    <w:rsid w:val="006C5073"/>
    <w:rsid w:val="006F0255"/>
    <w:rsid w:val="00713DC2"/>
    <w:rsid w:val="00735EDB"/>
    <w:rsid w:val="00780FAF"/>
    <w:rsid w:val="007B6B18"/>
    <w:rsid w:val="007C5556"/>
    <w:rsid w:val="00802BB2"/>
    <w:rsid w:val="00826F47"/>
    <w:rsid w:val="008802D3"/>
    <w:rsid w:val="008A1A2D"/>
    <w:rsid w:val="008B1588"/>
    <w:rsid w:val="008B595F"/>
    <w:rsid w:val="008B65E5"/>
    <w:rsid w:val="008F1397"/>
    <w:rsid w:val="0092418F"/>
    <w:rsid w:val="00931F99"/>
    <w:rsid w:val="00934D14"/>
    <w:rsid w:val="00935EF8"/>
    <w:rsid w:val="00944EA9"/>
    <w:rsid w:val="009451DA"/>
    <w:rsid w:val="00965FBB"/>
    <w:rsid w:val="0098430A"/>
    <w:rsid w:val="009C0109"/>
    <w:rsid w:val="009D0053"/>
    <w:rsid w:val="009D2E66"/>
    <w:rsid w:val="009E56DD"/>
    <w:rsid w:val="00A24544"/>
    <w:rsid w:val="00A309D7"/>
    <w:rsid w:val="00A408F5"/>
    <w:rsid w:val="00A44006"/>
    <w:rsid w:val="00A776D0"/>
    <w:rsid w:val="00A8147B"/>
    <w:rsid w:val="00A86579"/>
    <w:rsid w:val="00AA5163"/>
    <w:rsid w:val="00AB521F"/>
    <w:rsid w:val="00AC12D5"/>
    <w:rsid w:val="00AC68FA"/>
    <w:rsid w:val="00AE1B7A"/>
    <w:rsid w:val="00AF768C"/>
    <w:rsid w:val="00B01E66"/>
    <w:rsid w:val="00B0701A"/>
    <w:rsid w:val="00B11CBE"/>
    <w:rsid w:val="00B128F2"/>
    <w:rsid w:val="00B2108A"/>
    <w:rsid w:val="00B2179E"/>
    <w:rsid w:val="00B25E21"/>
    <w:rsid w:val="00B371A3"/>
    <w:rsid w:val="00B46A69"/>
    <w:rsid w:val="00B514A2"/>
    <w:rsid w:val="00B7764A"/>
    <w:rsid w:val="00B841C1"/>
    <w:rsid w:val="00B85CA8"/>
    <w:rsid w:val="00B85E06"/>
    <w:rsid w:val="00BA04E2"/>
    <w:rsid w:val="00BA3ED7"/>
    <w:rsid w:val="00BA61E2"/>
    <w:rsid w:val="00BC13A0"/>
    <w:rsid w:val="00BC1831"/>
    <w:rsid w:val="00BC4FE6"/>
    <w:rsid w:val="00BC5264"/>
    <w:rsid w:val="00BC7E30"/>
    <w:rsid w:val="00BE07DD"/>
    <w:rsid w:val="00BE108D"/>
    <w:rsid w:val="00BE7D7E"/>
    <w:rsid w:val="00BE7E45"/>
    <w:rsid w:val="00BF2E5D"/>
    <w:rsid w:val="00C03288"/>
    <w:rsid w:val="00C057FD"/>
    <w:rsid w:val="00C131AF"/>
    <w:rsid w:val="00C21FC2"/>
    <w:rsid w:val="00C621CA"/>
    <w:rsid w:val="00C62977"/>
    <w:rsid w:val="00C76225"/>
    <w:rsid w:val="00C91CE2"/>
    <w:rsid w:val="00C94FCF"/>
    <w:rsid w:val="00C9645D"/>
    <w:rsid w:val="00CB61F0"/>
    <w:rsid w:val="00CE4D31"/>
    <w:rsid w:val="00D22821"/>
    <w:rsid w:val="00D459B1"/>
    <w:rsid w:val="00D46B6D"/>
    <w:rsid w:val="00D47BCF"/>
    <w:rsid w:val="00D622A5"/>
    <w:rsid w:val="00D67DA4"/>
    <w:rsid w:val="00D82E4B"/>
    <w:rsid w:val="00DA3F6B"/>
    <w:rsid w:val="00DB5C13"/>
    <w:rsid w:val="00DC2AEA"/>
    <w:rsid w:val="00DD6EF2"/>
    <w:rsid w:val="00DD7D9F"/>
    <w:rsid w:val="00DE5430"/>
    <w:rsid w:val="00DF598E"/>
    <w:rsid w:val="00E124AB"/>
    <w:rsid w:val="00E35C4F"/>
    <w:rsid w:val="00E443AD"/>
    <w:rsid w:val="00E54D7F"/>
    <w:rsid w:val="00E60507"/>
    <w:rsid w:val="00E6135E"/>
    <w:rsid w:val="00E768F4"/>
    <w:rsid w:val="00E83857"/>
    <w:rsid w:val="00E94BFD"/>
    <w:rsid w:val="00EA1587"/>
    <w:rsid w:val="00ED572B"/>
    <w:rsid w:val="00EE1156"/>
    <w:rsid w:val="00F02264"/>
    <w:rsid w:val="00F2219A"/>
    <w:rsid w:val="00F337BB"/>
    <w:rsid w:val="00F50B36"/>
    <w:rsid w:val="00F60283"/>
    <w:rsid w:val="00F95411"/>
    <w:rsid w:val="00FA3F85"/>
    <w:rsid w:val="00FA4D7E"/>
    <w:rsid w:val="00FB1CB0"/>
    <w:rsid w:val="00FC7907"/>
    <w:rsid w:val="00FD1B79"/>
    <w:rsid w:val="00FD4DC8"/>
    <w:rsid w:val="00FD756E"/>
    <w:rsid w:val="00FE17E1"/>
    <w:rsid w:val="00FF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657B595-86B5-407A-A055-DD519EE7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8D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BE108D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E108D"/>
    <w:rPr>
      <w:rFonts w:ascii="Symbol" w:hAnsi="Symbol"/>
      <w:sz w:val="16"/>
      <w:szCs w:val="16"/>
    </w:rPr>
  </w:style>
  <w:style w:type="character" w:customStyle="1" w:styleId="WW8Num3z0">
    <w:name w:val="WW8Num3z0"/>
    <w:rsid w:val="00BE108D"/>
    <w:rPr>
      <w:rFonts w:ascii="Symbol" w:hAnsi="Symbol"/>
    </w:rPr>
  </w:style>
  <w:style w:type="character" w:customStyle="1" w:styleId="WW8Num4z0">
    <w:name w:val="WW8Num4z0"/>
    <w:rsid w:val="00BE108D"/>
    <w:rPr>
      <w:rFonts w:ascii="Symbol" w:hAnsi="Symbol"/>
    </w:rPr>
  </w:style>
  <w:style w:type="character" w:customStyle="1" w:styleId="WW8Num5z0">
    <w:name w:val="WW8Num5z0"/>
    <w:rsid w:val="00BE108D"/>
    <w:rPr>
      <w:rFonts w:ascii="Symbol" w:hAnsi="Symbol"/>
    </w:rPr>
  </w:style>
  <w:style w:type="character" w:customStyle="1" w:styleId="WW8Num6z0">
    <w:name w:val="WW8Num6z0"/>
    <w:rsid w:val="00BE108D"/>
    <w:rPr>
      <w:rFonts w:ascii="Symbol" w:hAnsi="Symbol"/>
    </w:rPr>
  </w:style>
  <w:style w:type="character" w:customStyle="1" w:styleId="Absatz-Standardschriftart">
    <w:name w:val="Absatz-Standardschriftart"/>
    <w:rsid w:val="00BE108D"/>
  </w:style>
  <w:style w:type="character" w:customStyle="1" w:styleId="WW8Num7z0">
    <w:name w:val="WW8Num7z0"/>
    <w:rsid w:val="00BE108D"/>
    <w:rPr>
      <w:rFonts w:ascii="Symbol" w:hAnsi="Symbol"/>
    </w:rPr>
  </w:style>
  <w:style w:type="character" w:customStyle="1" w:styleId="WW-Absatz-Standardschriftart">
    <w:name w:val="WW-Absatz-Standardschriftart"/>
    <w:rsid w:val="00BE108D"/>
  </w:style>
  <w:style w:type="character" w:customStyle="1" w:styleId="WW-Absatz-Standardschriftart1">
    <w:name w:val="WW-Absatz-Standardschriftart1"/>
    <w:rsid w:val="00BE108D"/>
  </w:style>
  <w:style w:type="character" w:customStyle="1" w:styleId="WW-Absatz-Standardschriftart11">
    <w:name w:val="WW-Absatz-Standardschriftart11"/>
    <w:rsid w:val="00BE108D"/>
  </w:style>
  <w:style w:type="character" w:customStyle="1" w:styleId="WW8Num1z0">
    <w:name w:val="WW8Num1z0"/>
    <w:rsid w:val="00BE108D"/>
    <w:rPr>
      <w:rFonts w:ascii="Symbol" w:hAnsi="Symbol"/>
    </w:rPr>
  </w:style>
  <w:style w:type="character" w:customStyle="1" w:styleId="WW-Absatz-Standardschriftart111">
    <w:name w:val="WW-Absatz-Standardschriftart111"/>
    <w:rsid w:val="00BE108D"/>
  </w:style>
  <w:style w:type="character" w:customStyle="1" w:styleId="WW8Num1z1">
    <w:name w:val="WW8Num1z1"/>
    <w:rsid w:val="00BE108D"/>
    <w:rPr>
      <w:rFonts w:ascii="Courier New" w:hAnsi="Courier New" w:cs="Courier New"/>
    </w:rPr>
  </w:style>
  <w:style w:type="character" w:customStyle="1" w:styleId="WW8Num1z2">
    <w:name w:val="WW8Num1z2"/>
    <w:rsid w:val="00BE108D"/>
    <w:rPr>
      <w:rFonts w:ascii="Wingdings" w:hAnsi="Wingdings"/>
    </w:rPr>
  </w:style>
  <w:style w:type="character" w:customStyle="1" w:styleId="WW8Num2z1">
    <w:name w:val="WW8Num2z1"/>
    <w:rsid w:val="00BE108D"/>
    <w:rPr>
      <w:rFonts w:ascii="Courier New" w:hAnsi="Courier New" w:cs="Courier New"/>
    </w:rPr>
  </w:style>
  <w:style w:type="character" w:customStyle="1" w:styleId="WW8Num2z2">
    <w:name w:val="WW8Num2z2"/>
    <w:rsid w:val="00BE108D"/>
    <w:rPr>
      <w:rFonts w:ascii="Wingdings" w:hAnsi="Wingdings"/>
    </w:rPr>
  </w:style>
  <w:style w:type="character" w:customStyle="1" w:styleId="WW8Num2z3">
    <w:name w:val="WW8Num2z3"/>
    <w:rsid w:val="00BE108D"/>
    <w:rPr>
      <w:rFonts w:ascii="Symbol" w:hAnsi="Symbol"/>
    </w:rPr>
  </w:style>
  <w:style w:type="character" w:customStyle="1" w:styleId="WW8Num3z1">
    <w:name w:val="WW8Num3z1"/>
    <w:rsid w:val="00BE108D"/>
    <w:rPr>
      <w:rFonts w:ascii="Courier New" w:hAnsi="Courier New" w:cs="Courier New"/>
    </w:rPr>
  </w:style>
  <w:style w:type="character" w:customStyle="1" w:styleId="WW8Num3z2">
    <w:name w:val="WW8Num3z2"/>
    <w:rsid w:val="00BE108D"/>
    <w:rPr>
      <w:rFonts w:ascii="Wingdings" w:hAnsi="Wingdings"/>
    </w:rPr>
  </w:style>
  <w:style w:type="character" w:customStyle="1" w:styleId="WW8Num4z1">
    <w:name w:val="WW8Num4z1"/>
    <w:rsid w:val="00BE108D"/>
    <w:rPr>
      <w:rFonts w:ascii="Courier New" w:hAnsi="Courier New" w:cs="Courier New"/>
    </w:rPr>
  </w:style>
  <w:style w:type="character" w:customStyle="1" w:styleId="WW8Num4z2">
    <w:name w:val="WW8Num4z2"/>
    <w:rsid w:val="00BE108D"/>
    <w:rPr>
      <w:rFonts w:ascii="Wingdings" w:hAnsi="Wingdings"/>
    </w:rPr>
  </w:style>
  <w:style w:type="character" w:customStyle="1" w:styleId="WW8Num5z1">
    <w:name w:val="WW8Num5z1"/>
    <w:rsid w:val="00BE108D"/>
    <w:rPr>
      <w:rFonts w:ascii="Symbol" w:hAnsi="Symbol"/>
      <w:sz w:val="22"/>
      <w:szCs w:val="22"/>
    </w:rPr>
  </w:style>
  <w:style w:type="character" w:customStyle="1" w:styleId="WW8Num5z2">
    <w:name w:val="WW8Num5z2"/>
    <w:rsid w:val="00BE108D"/>
    <w:rPr>
      <w:rFonts w:ascii="Wingdings" w:hAnsi="Wingdings"/>
    </w:rPr>
  </w:style>
  <w:style w:type="character" w:customStyle="1" w:styleId="WW8Num5z4">
    <w:name w:val="WW8Num5z4"/>
    <w:rsid w:val="00BE108D"/>
    <w:rPr>
      <w:rFonts w:ascii="Courier New" w:hAnsi="Courier New"/>
    </w:rPr>
  </w:style>
  <w:style w:type="character" w:customStyle="1" w:styleId="WW8Num7z1">
    <w:name w:val="WW8Num7z1"/>
    <w:rsid w:val="00BE108D"/>
    <w:rPr>
      <w:rFonts w:ascii="Courier New" w:hAnsi="Courier New" w:cs="Courier New"/>
    </w:rPr>
  </w:style>
  <w:style w:type="character" w:customStyle="1" w:styleId="WW8Num7z2">
    <w:name w:val="WW8Num7z2"/>
    <w:rsid w:val="00BE108D"/>
    <w:rPr>
      <w:rFonts w:ascii="Wingdings" w:hAnsi="Wingdings"/>
    </w:rPr>
  </w:style>
  <w:style w:type="character" w:customStyle="1" w:styleId="WW8Num8z0">
    <w:name w:val="WW8Num8z0"/>
    <w:rsid w:val="00BE108D"/>
    <w:rPr>
      <w:rFonts w:ascii="Symbol" w:hAnsi="Symbol"/>
    </w:rPr>
  </w:style>
  <w:style w:type="character" w:customStyle="1" w:styleId="WW8Num8z1">
    <w:name w:val="WW8Num8z1"/>
    <w:rsid w:val="00BE108D"/>
    <w:rPr>
      <w:rFonts w:ascii="Courier New" w:hAnsi="Courier New" w:cs="Courier New"/>
    </w:rPr>
  </w:style>
  <w:style w:type="character" w:customStyle="1" w:styleId="WW8Num8z2">
    <w:name w:val="WW8Num8z2"/>
    <w:rsid w:val="00BE108D"/>
    <w:rPr>
      <w:rFonts w:ascii="Wingdings" w:hAnsi="Wingdings"/>
    </w:rPr>
  </w:style>
  <w:style w:type="character" w:customStyle="1" w:styleId="WW8Num9z0">
    <w:name w:val="WW8Num9z0"/>
    <w:rsid w:val="00BE108D"/>
    <w:rPr>
      <w:rFonts w:ascii="Symbol" w:hAnsi="Symbol"/>
    </w:rPr>
  </w:style>
  <w:style w:type="character" w:customStyle="1" w:styleId="WW8Num9z1">
    <w:name w:val="WW8Num9z1"/>
    <w:rsid w:val="00BE108D"/>
    <w:rPr>
      <w:rFonts w:ascii="Wingdings" w:hAnsi="Wingdings"/>
    </w:rPr>
  </w:style>
  <w:style w:type="character" w:customStyle="1" w:styleId="WW8Num9z4">
    <w:name w:val="WW8Num9z4"/>
    <w:rsid w:val="00BE108D"/>
    <w:rPr>
      <w:rFonts w:ascii="Courier New" w:hAnsi="Courier New"/>
    </w:rPr>
  </w:style>
  <w:style w:type="character" w:customStyle="1" w:styleId="WW8Num10z0">
    <w:name w:val="WW8Num10z0"/>
    <w:rsid w:val="00BE108D"/>
    <w:rPr>
      <w:rFonts w:ascii="Symbol" w:hAnsi="Symbol"/>
    </w:rPr>
  </w:style>
  <w:style w:type="character" w:customStyle="1" w:styleId="WW8Num10z1">
    <w:name w:val="WW8Num10z1"/>
    <w:rsid w:val="00BE108D"/>
    <w:rPr>
      <w:rFonts w:ascii="Courier New" w:hAnsi="Courier New" w:cs="Courier New"/>
    </w:rPr>
  </w:style>
  <w:style w:type="character" w:customStyle="1" w:styleId="WW8Num10z2">
    <w:name w:val="WW8Num10z2"/>
    <w:rsid w:val="00BE108D"/>
    <w:rPr>
      <w:rFonts w:ascii="Wingdings" w:hAnsi="Wingdings"/>
    </w:rPr>
  </w:style>
  <w:style w:type="character" w:customStyle="1" w:styleId="WW8Num11z0">
    <w:name w:val="WW8Num11z0"/>
    <w:rsid w:val="00BE108D"/>
    <w:rPr>
      <w:rFonts w:ascii="Wingdings" w:hAnsi="Wingdings"/>
    </w:rPr>
  </w:style>
  <w:style w:type="character" w:customStyle="1" w:styleId="WW8Num11z1">
    <w:name w:val="WW8Num11z1"/>
    <w:rsid w:val="00BE108D"/>
    <w:rPr>
      <w:rFonts w:ascii="Symbol" w:hAnsi="Symbol"/>
    </w:rPr>
  </w:style>
  <w:style w:type="character" w:customStyle="1" w:styleId="WW8Num11z4">
    <w:name w:val="WW8Num11z4"/>
    <w:rsid w:val="00BE108D"/>
    <w:rPr>
      <w:rFonts w:ascii="Courier New" w:hAnsi="Courier New"/>
    </w:rPr>
  </w:style>
  <w:style w:type="character" w:customStyle="1" w:styleId="WW8Num12z0">
    <w:name w:val="WW8Num12z0"/>
    <w:rsid w:val="00BE108D"/>
    <w:rPr>
      <w:rFonts w:ascii="Symbol" w:hAnsi="Symbol"/>
    </w:rPr>
  </w:style>
  <w:style w:type="character" w:customStyle="1" w:styleId="WW8Num12z1">
    <w:name w:val="WW8Num12z1"/>
    <w:rsid w:val="00BE108D"/>
    <w:rPr>
      <w:rFonts w:ascii="Courier New" w:hAnsi="Courier New"/>
    </w:rPr>
  </w:style>
  <w:style w:type="character" w:customStyle="1" w:styleId="WW8Num12z2">
    <w:name w:val="WW8Num12z2"/>
    <w:rsid w:val="00BE108D"/>
    <w:rPr>
      <w:rFonts w:ascii="Wingdings" w:hAnsi="Wingdings"/>
    </w:rPr>
  </w:style>
  <w:style w:type="character" w:customStyle="1" w:styleId="WW8Num13z0">
    <w:name w:val="WW8Num13z0"/>
    <w:rsid w:val="00BE108D"/>
    <w:rPr>
      <w:rFonts w:ascii="Symbol" w:hAnsi="Symbol"/>
    </w:rPr>
  </w:style>
  <w:style w:type="character" w:customStyle="1" w:styleId="WW8Num13z1">
    <w:name w:val="WW8Num13z1"/>
    <w:rsid w:val="00BE108D"/>
    <w:rPr>
      <w:rFonts w:ascii="Courier New" w:hAnsi="Courier New" w:cs="Courier New"/>
    </w:rPr>
  </w:style>
  <w:style w:type="character" w:customStyle="1" w:styleId="WW8Num13z2">
    <w:name w:val="WW8Num13z2"/>
    <w:rsid w:val="00BE108D"/>
    <w:rPr>
      <w:rFonts w:ascii="Wingdings" w:hAnsi="Wingdings"/>
    </w:rPr>
  </w:style>
  <w:style w:type="character" w:customStyle="1" w:styleId="WW8Num14z0">
    <w:name w:val="WW8Num14z0"/>
    <w:rsid w:val="00BE108D"/>
    <w:rPr>
      <w:rFonts w:ascii="Symbol" w:hAnsi="Symbol"/>
    </w:rPr>
  </w:style>
  <w:style w:type="character" w:customStyle="1" w:styleId="WW8Num14z1">
    <w:name w:val="WW8Num14z1"/>
    <w:rsid w:val="00BE108D"/>
    <w:rPr>
      <w:rFonts w:ascii="Courier New" w:hAnsi="Courier New" w:cs="Courier New"/>
    </w:rPr>
  </w:style>
  <w:style w:type="character" w:customStyle="1" w:styleId="WW8Num14z2">
    <w:name w:val="WW8Num14z2"/>
    <w:rsid w:val="00BE108D"/>
    <w:rPr>
      <w:rFonts w:ascii="Wingdings" w:hAnsi="Wingdings"/>
    </w:rPr>
  </w:style>
  <w:style w:type="character" w:customStyle="1" w:styleId="WW8Num15z0">
    <w:name w:val="WW8Num15z0"/>
    <w:rsid w:val="00BE108D"/>
    <w:rPr>
      <w:rFonts w:ascii="Wingdings" w:hAnsi="Wingdings"/>
    </w:rPr>
  </w:style>
  <w:style w:type="character" w:customStyle="1" w:styleId="WW8Num15z1">
    <w:name w:val="WW8Num15z1"/>
    <w:rsid w:val="00BE108D"/>
    <w:rPr>
      <w:rFonts w:ascii="Courier New" w:hAnsi="Courier New"/>
    </w:rPr>
  </w:style>
  <w:style w:type="character" w:customStyle="1" w:styleId="WW8Num15z3">
    <w:name w:val="WW8Num15z3"/>
    <w:rsid w:val="00BE108D"/>
    <w:rPr>
      <w:rFonts w:ascii="Symbol" w:hAnsi="Symbol"/>
    </w:rPr>
  </w:style>
  <w:style w:type="character" w:customStyle="1" w:styleId="WW8Num16z0">
    <w:name w:val="WW8Num16z0"/>
    <w:rsid w:val="00BE108D"/>
    <w:rPr>
      <w:rFonts w:ascii="Symbol" w:hAnsi="Symbol"/>
    </w:rPr>
  </w:style>
  <w:style w:type="character" w:customStyle="1" w:styleId="WW8Num16z1">
    <w:name w:val="WW8Num16z1"/>
    <w:rsid w:val="00BE108D"/>
    <w:rPr>
      <w:rFonts w:ascii="Courier New" w:hAnsi="Courier New"/>
    </w:rPr>
  </w:style>
  <w:style w:type="character" w:customStyle="1" w:styleId="WW8Num16z2">
    <w:name w:val="WW8Num16z2"/>
    <w:rsid w:val="00BE108D"/>
    <w:rPr>
      <w:rFonts w:ascii="Wingdings" w:hAnsi="Wingdings"/>
    </w:rPr>
  </w:style>
  <w:style w:type="character" w:customStyle="1" w:styleId="WW8Num17z0">
    <w:name w:val="WW8Num17z0"/>
    <w:rsid w:val="00BE108D"/>
    <w:rPr>
      <w:rFonts w:ascii="Symbol" w:hAnsi="Symbol"/>
    </w:rPr>
  </w:style>
  <w:style w:type="character" w:customStyle="1" w:styleId="WW8Num17z1">
    <w:name w:val="WW8Num17z1"/>
    <w:rsid w:val="00BE108D"/>
    <w:rPr>
      <w:rFonts w:ascii="Courier New" w:hAnsi="Courier New" w:cs="Courier New"/>
    </w:rPr>
  </w:style>
  <w:style w:type="character" w:customStyle="1" w:styleId="WW8Num17z2">
    <w:name w:val="WW8Num17z2"/>
    <w:rsid w:val="00BE108D"/>
    <w:rPr>
      <w:rFonts w:ascii="Wingdings" w:hAnsi="Wingdings"/>
    </w:rPr>
  </w:style>
  <w:style w:type="character" w:customStyle="1" w:styleId="WW8Num18z0">
    <w:name w:val="WW8Num18z0"/>
    <w:rsid w:val="00BE108D"/>
    <w:rPr>
      <w:rFonts w:ascii="Courier New" w:hAnsi="Courier New"/>
    </w:rPr>
  </w:style>
  <w:style w:type="character" w:customStyle="1" w:styleId="WW8Num18z1">
    <w:name w:val="WW8Num18z1"/>
    <w:rsid w:val="00BE108D"/>
    <w:rPr>
      <w:rFonts w:ascii="Courier New" w:hAnsi="Courier New" w:cs="Courier New"/>
    </w:rPr>
  </w:style>
  <w:style w:type="character" w:customStyle="1" w:styleId="WW8Num18z2">
    <w:name w:val="WW8Num18z2"/>
    <w:rsid w:val="00BE108D"/>
    <w:rPr>
      <w:rFonts w:ascii="Wingdings" w:hAnsi="Wingdings"/>
    </w:rPr>
  </w:style>
  <w:style w:type="character" w:customStyle="1" w:styleId="WW8Num18z3">
    <w:name w:val="WW8Num18z3"/>
    <w:rsid w:val="00BE108D"/>
    <w:rPr>
      <w:rFonts w:ascii="Symbol" w:hAnsi="Symbol"/>
    </w:rPr>
  </w:style>
  <w:style w:type="character" w:customStyle="1" w:styleId="WW8Num19z0">
    <w:name w:val="WW8Num19z0"/>
    <w:rsid w:val="00BE108D"/>
    <w:rPr>
      <w:rFonts w:ascii="Wingdings" w:hAnsi="Wingdings"/>
    </w:rPr>
  </w:style>
  <w:style w:type="character" w:customStyle="1" w:styleId="WW8Num19z1">
    <w:name w:val="WW8Num19z1"/>
    <w:rsid w:val="00BE108D"/>
    <w:rPr>
      <w:rFonts w:ascii="Courier New" w:hAnsi="Courier New"/>
    </w:rPr>
  </w:style>
  <w:style w:type="character" w:customStyle="1" w:styleId="WW8Num19z3">
    <w:name w:val="WW8Num19z3"/>
    <w:rsid w:val="00BE108D"/>
    <w:rPr>
      <w:rFonts w:ascii="Symbol" w:hAnsi="Symbol"/>
    </w:rPr>
  </w:style>
  <w:style w:type="character" w:customStyle="1" w:styleId="WW8Num20z0">
    <w:name w:val="WW8Num20z0"/>
    <w:rsid w:val="00BE108D"/>
    <w:rPr>
      <w:rFonts w:ascii="Wingdings" w:hAnsi="Wingdings"/>
      <w:sz w:val="20"/>
      <w:szCs w:val="20"/>
    </w:rPr>
  </w:style>
  <w:style w:type="character" w:customStyle="1" w:styleId="WW8Num20z1">
    <w:name w:val="WW8Num20z1"/>
    <w:rsid w:val="00BE108D"/>
    <w:rPr>
      <w:rFonts w:ascii="Courier New" w:hAnsi="Courier New" w:cs="Courier New"/>
    </w:rPr>
  </w:style>
  <w:style w:type="character" w:customStyle="1" w:styleId="WW8Num20z2">
    <w:name w:val="WW8Num20z2"/>
    <w:rsid w:val="00BE108D"/>
    <w:rPr>
      <w:rFonts w:ascii="Wingdings" w:hAnsi="Wingdings"/>
    </w:rPr>
  </w:style>
  <w:style w:type="character" w:customStyle="1" w:styleId="WW8Num20z3">
    <w:name w:val="WW8Num20z3"/>
    <w:rsid w:val="00BE108D"/>
    <w:rPr>
      <w:rFonts w:ascii="Symbol" w:hAnsi="Symbol"/>
    </w:rPr>
  </w:style>
  <w:style w:type="character" w:customStyle="1" w:styleId="DefaultParagraphFont1">
    <w:name w:val="Default Paragraph Font1"/>
    <w:rsid w:val="00BE108D"/>
  </w:style>
  <w:style w:type="character" w:styleId="Strong">
    <w:name w:val="Strong"/>
    <w:basedOn w:val="DefaultParagraphFont1"/>
    <w:qFormat/>
    <w:rsid w:val="00BE108D"/>
    <w:rPr>
      <w:b/>
      <w:bCs/>
    </w:rPr>
  </w:style>
  <w:style w:type="character" w:styleId="Emphasis">
    <w:name w:val="Emphasis"/>
    <w:basedOn w:val="DefaultParagraphFont1"/>
    <w:qFormat/>
    <w:rsid w:val="00BE108D"/>
    <w:rPr>
      <w:i/>
      <w:iCs/>
    </w:rPr>
  </w:style>
  <w:style w:type="character" w:customStyle="1" w:styleId="SualehHeading1Char">
    <w:name w:val="Sualeh Heading 1 Char"/>
    <w:basedOn w:val="DefaultParagraphFont1"/>
    <w:rsid w:val="00BE108D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basedOn w:val="DefaultParagraphFont1"/>
    <w:rsid w:val="00BE108D"/>
    <w:rPr>
      <w:color w:val="0000FF"/>
      <w:u w:val="single"/>
    </w:rPr>
  </w:style>
  <w:style w:type="character" w:customStyle="1" w:styleId="BodyTextIndentChar">
    <w:name w:val="Body Text Indent Char"/>
    <w:basedOn w:val="DefaultParagraphFont1"/>
    <w:rsid w:val="00BE108D"/>
    <w:rPr>
      <w:rFonts w:ascii="Verdana" w:hAnsi="Verdana"/>
      <w:sz w:val="16"/>
      <w:szCs w:val="16"/>
    </w:rPr>
  </w:style>
  <w:style w:type="character" w:customStyle="1" w:styleId="BodyText3Char">
    <w:name w:val="Body Text 3 Char"/>
    <w:basedOn w:val="DefaultParagraphFont1"/>
    <w:rsid w:val="00BE108D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1"/>
    <w:rsid w:val="00BE108D"/>
  </w:style>
  <w:style w:type="character" w:customStyle="1" w:styleId="apple-converted-space">
    <w:name w:val="apple-converted-space"/>
    <w:basedOn w:val="DefaultParagraphFont1"/>
    <w:rsid w:val="00BE108D"/>
  </w:style>
  <w:style w:type="character" w:customStyle="1" w:styleId="Bullets">
    <w:name w:val="Bullets"/>
    <w:rsid w:val="00BE10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E108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BE108D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BE108D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BE108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E108D"/>
    <w:pPr>
      <w:suppressLineNumbers/>
    </w:pPr>
    <w:rPr>
      <w:rFonts w:cs="Tahoma"/>
    </w:rPr>
  </w:style>
  <w:style w:type="paragraph" w:customStyle="1" w:styleId="black">
    <w:name w:val="black"/>
    <w:basedOn w:val="Normal"/>
    <w:rsid w:val="00BE108D"/>
    <w:pPr>
      <w:spacing w:before="280" w:after="280"/>
    </w:pPr>
  </w:style>
  <w:style w:type="paragraph" w:styleId="HTMLPreformatted">
    <w:name w:val="HTML Preformatted"/>
    <w:basedOn w:val="Normal"/>
    <w:rsid w:val="00BE108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BE108D"/>
    <w:pPr>
      <w:spacing w:before="280" w:after="280"/>
    </w:pPr>
  </w:style>
  <w:style w:type="paragraph" w:styleId="BodyText3">
    <w:name w:val="Body Text 3"/>
    <w:basedOn w:val="Normal"/>
    <w:rsid w:val="00BE108D"/>
    <w:rPr>
      <w:iCs/>
      <w:color w:val="000000"/>
      <w:szCs w:val="20"/>
    </w:rPr>
  </w:style>
  <w:style w:type="paragraph" w:styleId="Header">
    <w:name w:val="header"/>
    <w:basedOn w:val="Normal"/>
    <w:rsid w:val="00BE108D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BE108D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BE108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2F1218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D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D7"/>
    <w:rPr>
      <w:rFonts w:ascii="Tahoma" w:hAnsi="Tahoma" w:cs="Tahoma"/>
      <w:sz w:val="16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5A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BE22-BA60-4B55-A6C3-B0DDB099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>Top ten coaching institute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Athota, Naga Ravi Teja (Cognizant)</cp:lastModifiedBy>
  <cp:revision>18</cp:revision>
  <cp:lastPrinted>2008-04-02T18:41:00Z</cp:lastPrinted>
  <dcterms:created xsi:type="dcterms:W3CDTF">2016-02-24T07:22:00Z</dcterms:created>
  <dcterms:modified xsi:type="dcterms:W3CDTF">2016-02-25T07:37:00Z</dcterms:modified>
</cp:coreProperties>
</file>